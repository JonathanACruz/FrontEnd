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59115" w14:textId="77777777" w:rsid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407BBD07" w14:textId="77777777" w:rsidR="005455BD" w:rsidRDefault="00A461FC" w:rsidP="00081538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w14:paraId="660F8CAF" w14:textId="77777777" w:rsidR="008C2396" w:rsidRP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7D94F8ED" w14:textId="77777777" w:rsidR="00A461FC" w:rsidRPr="008C2396" w:rsidRDefault="00A461FC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71E96C1" w14:textId="77777777" w:rsidR="00081538" w:rsidRPr="00617FBD" w:rsidRDefault="002048DB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532221774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1.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DESCRIPCION GENERAL DEL REQUERIMIENTO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2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4B8A514A" w14:textId="77777777" w:rsidR="00081538" w:rsidRPr="00617FBD" w:rsidRDefault="00B20BC7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5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2.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FASE DE FORMALIZACIÓN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3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145D624C" w14:textId="77777777" w:rsidR="00081538" w:rsidRPr="00617FBD" w:rsidRDefault="00B20BC7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6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3.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ANALISIS DE REQUISITOS Y REQUERIMIENTOS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4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5D90ABFD" w14:textId="77777777" w:rsidR="00081538" w:rsidRPr="00617FBD" w:rsidRDefault="00B20BC7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7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5.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LEVANTAMIENTO DEL REQUERIMIENTO DETALLADO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_Toc532221777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8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1222F376" w14:textId="77777777" w:rsidR="00081538" w:rsidRPr="00617FBD" w:rsidRDefault="00B20BC7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8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6.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DISEÑO DE LA ARQUITECTURA DE SOLUCION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_Toc532221778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10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61E2B495" w14:textId="77777777" w:rsidR="00D2312D" w:rsidRPr="008C2396" w:rsidRDefault="002048DB" w:rsidP="00D2312D">
      <w:pPr>
        <w:pStyle w:val="Prrafodelista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w14:paraId="5136933E" w14:textId="77777777" w:rsidR="00D2312D" w:rsidRPr="008C2396" w:rsidRDefault="00D2312D" w:rsidP="00D2312D">
      <w:pPr>
        <w:ind w:left="720"/>
        <w:rPr>
          <w:rFonts w:ascii="Arial" w:hAnsi="Arial" w:cs="Arial"/>
          <w:b/>
          <w:sz w:val="28"/>
          <w:szCs w:val="28"/>
        </w:rPr>
      </w:pPr>
    </w:p>
    <w:p w14:paraId="35BB8691" w14:textId="77777777" w:rsidR="0074642D" w:rsidRPr="008C2396" w:rsidRDefault="0074642D" w:rsidP="0074642D">
      <w:pPr>
        <w:ind w:left="720"/>
        <w:rPr>
          <w:rFonts w:ascii="Arial" w:hAnsi="Arial" w:cs="Arial"/>
          <w:b/>
          <w:sz w:val="28"/>
          <w:szCs w:val="28"/>
        </w:rPr>
      </w:pPr>
    </w:p>
    <w:p w14:paraId="762648BB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5C128E4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E4A8F84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D7088E2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13FF5FC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DCC7AA6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889EB53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E15BD42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30A7701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38415AA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D3FEC5C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85B487B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0F88654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94610B8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FFC3245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9214938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D02E67A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35096FC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5BD1206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16926CD" w14:textId="77777777" w:rsidR="00D2312D" w:rsidRPr="008C2396" w:rsidRDefault="00D2312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A027045" w14:textId="77777777" w:rsidR="006E33C2" w:rsidRPr="008C2396" w:rsidRDefault="006E33C2" w:rsidP="0050044E">
      <w:pPr>
        <w:pStyle w:val="Ttulo1"/>
        <w:rPr>
          <w:rFonts w:cs="Arial"/>
        </w:rPr>
      </w:pPr>
      <w:bookmarkStart w:id="0" w:name="_Toc532221774"/>
      <w:r w:rsidRPr="008C2396">
        <w:rPr>
          <w:rFonts w:cs="Arial"/>
        </w:rPr>
        <w:lastRenderedPageBreak/>
        <w:t xml:space="preserve">DESCRIPCION GENERAL DEL </w:t>
      </w:r>
      <w:r w:rsidR="0070100F" w:rsidRPr="008C2396">
        <w:rPr>
          <w:rFonts w:cs="Arial"/>
        </w:rPr>
        <w:t>REQUERIMIENTO</w:t>
      </w:r>
      <w:bookmarkEnd w:id="0"/>
    </w:p>
    <w:p w14:paraId="4A99F330" w14:textId="77777777" w:rsidR="006E33C2" w:rsidRPr="008C2396" w:rsidRDefault="006E33C2" w:rsidP="006E33C2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F51CC" w:rsidRPr="008C2396" w14:paraId="551EBB7F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0F13567A" w14:textId="77777777" w:rsidR="003F51CC" w:rsidRPr="008C2396" w:rsidRDefault="003F51CC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73E93838" w14:textId="77777777" w:rsidR="003F51CC" w:rsidRPr="008C2396" w:rsidRDefault="00D12B21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Abogabot</w:t>
            </w:r>
          </w:p>
        </w:tc>
      </w:tr>
      <w:tr w:rsidR="00DB73D5" w:rsidRPr="008C2396" w14:paraId="3A925163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170BDA6B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 w:rsidR="00F50C01"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3CC70833" w14:textId="77777777" w:rsidR="006E33C2" w:rsidRPr="008C2396" w:rsidRDefault="00D12B21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Página Web para automatización de demandas</w:t>
            </w:r>
          </w:p>
        </w:tc>
      </w:tr>
      <w:tr w:rsidR="006E33C2" w:rsidRPr="008C2396" w14:paraId="0704F2AA" w14:textId="77777777" w:rsidTr="00DB73D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1A491A09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0178814C" w14:textId="77777777" w:rsidR="006E33C2" w:rsidRPr="008C2396" w:rsidRDefault="00500F13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24/02/2022</w:t>
            </w:r>
          </w:p>
        </w:tc>
      </w:tr>
      <w:tr w:rsidR="00DB73D5" w:rsidRPr="008C2396" w14:paraId="5128784A" w14:textId="77777777" w:rsidTr="00FB43A7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63DE241F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5C1C9FBA" w14:textId="77777777" w:rsidR="006E33C2" w:rsidRPr="008C2396" w:rsidRDefault="006E33C2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Nombre del responsable de la solicitud</w:t>
            </w:r>
          </w:p>
        </w:tc>
      </w:tr>
      <w:tr w:rsidR="00DB73D5" w:rsidRPr="008C2396" w14:paraId="4E4F7680" w14:textId="77777777" w:rsidTr="00FB43A7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189B80EF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20AE0055" w14:textId="77777777" w:rsidR="006E33C2" w:rsidRPr="008C2396" w:rsidRDefault="00500F13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Despacho de Abogados</w:t>
            </w:r>
          </w:p>
        </w:tc>
      </w:tr>
      <w:tr w:rsidR="006E33C2" w:rsidRPr="008C2396" w14:paraId="5AF43601" w14:textId="77777777" w:rsidTr="00FB43A7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5981DA20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 </w:t>
            </w:r>
            <w:r w:rsidR="00CD780B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designado por el equipo de desarrollo de software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6599DE5B" w14:textId="77777777" w:rsidR="006E33C2" w:rsidRPr="008C2396" w:rsidRDefault="00EE718C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Cruz Ojeda Jonathan Alexis</w:t>
            </w:r>
          </w:p>
        </w:tc>
      </w:tr>
    </w:tbl>
    <w:p w14:paraId="65C8A23F" w14:textId="77777777" w:rsidR="00CD780B" w:rsidRPr="008C2396" w:rsidRDefault="00CD780B" w:rsidP="00CD780B">
      <w:pPr>
        <w:rPr>
          <w:rFonts w:ascii="Arial" w:hAnsi="Arial" w:cs="Arial"/>
          <w:lang w:val="es-ES_tradnl" w:eastAsia="en-US"/>
        </w:rPr>
      </w:pPr>
      <w:bookmarkStart w:id="1" w:name="_Toc532221775"/>
    </w:p>
    <w:p w14:paraId="5D053B94" w14:textId="77777777" w:rsidR="0057111E" w:rsidRPr="008C2396" w:rsidRDefault="00AC1665" w:rsidP="0050044E">
      <w:pPr>
        <w:pStyle w:val="Ttulo1"/>
        <w:rPr>
          <w:rFonts w:cs="Arial"/>
          <w:szCs w:val="28"/>
        </w:rPr>
      </w:pPr>
      <w:r w:rsidRPr="008C2396">
        <w:rPr>
          <w:rFonts w:cs="Arial"/>
        </w:rPr>
        <w:t>FASE DE FORMALIZACIÓ</w:t>
      </w:r>
      <w:r w:rsidR="00A461FC" w:rsidRPr="008C2396">
        <w:rPr>
          <w:rFonts w:cs="Arial"/>
        </w:rPr>
        <w:t>N</w:t>
      </w:r>
      <w:bookmarkEnd w:id="1"/>
    </w:p>
    <w:p w14:paraId="2CCB7DCD" w14:textId="77777777" w:rsidR="0057111E" w:rsidRPr="008C2396" w:rsidRDefault="0057111E" w:rsidP="00B7008A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554294" w:rsidRPr="008C2396" w14:paraId="1731D114" w14:textId="77777777" w:rsidTr="002F0FDB">
        <w:trPr>
          <w:trHeight w:val="294"/>
        </w:trPr>
        <w:tc>
          <w:tcPr>
            <w:tcW w:w="10348" w:type="dxa"/>
            <w:shd w:val="clear" w:color="auto" w:fill="A50021"/>
          </w:tcPr>
          <w:p w14:paraId="15A5DD91" w14:textId="77777777" w:rsidR="00554294" w:rsidRPr="008C2396" w:rsidRDefault="00554294" w:rsidP="00554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  <w:r w:rsidR="00A3566A" w:rsidRPr="008C2396"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</w:t>
            </w:r>
          </w:p>
        </w:tc>
      </w:tr>
      <w:tr w:rsidR="00554294" w:rsidRPr="008C2396" w14:paraId="345943AA" w14:textId="77777777" w:rsidTr="0031230D">
        <w:trPr>
          <w:trHeight w:val="284"/>
        </w:trPr>
        <w:tc>
          <w:tcPr>
            <w:tcW w:w="10348" w:type="dxa"/>
            <w:shd w:val="clear" w:color="auto" w:fill="808080"/>
          </w:tcPr>
          <w:p w14:paraId="6D2EB817" w14:textId="77777777" w:rsidR="00554294" w:rsidRPr="008C2396" w:rsidRDefault="00554294" w:rsidP="00554294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554294" w:rsidRPr="008C2396" w14:paraId="26617C15" w14:textId="77777777" w:rsidTr="00FB43A7">
        <w:trPr>
          <w:trHeight w:val="933"/>
        </w:trPr>
        <w:tc>
          <w:tcPr>
            <w:tcW w:w="10348" w:type="dxa"/>
            <w:shd w:val="clear" w:color="auto" w:fill="auto"/>
          </w:tcPr>
          <w:p w14:paraId="5F85AD98" w14:textId="77777777" w:rsidR="000D458D" w:rsidRPr="008C2396" w:rsidRDefault="00EE718C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Automatización</w:t>
            </w:r>
            <w:r w:rsidR="00500F13">
              <w:rPr>
                <w:rFonts w:ascii="Arial" w:hAnsi="Arial" w:cs="Arial"/>
                <w:color w:val="A6A6A6"/>
                <w:sz w:val="22"/>
                <w:szCs w:val="22"/>
              </w:rPr>
              <w:t xml:space="preserve"> de demandas por medio de una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página</w:t>
            </w:r>
            <w:r w:rsidR="00500F13">
              <w:rPr>
                <w:rFonts w:ascii="Arial" w:hAnsi="Arial" w:cs="Arial"/>
                <w:color w:val="A6A6A6"/>
                <w:sz w:val="22"/>
                <w:szCs w:val="22"/>
              </w:rPr>
              <w:t xml:space="preserve"> web, con llenado de formulario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,</w:t>
            </w:r>
            <w:r w:rsidR="00500F13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al finalizar proceso de pago con esto mismo se debe de crear el documento legal en formato Word , función de cuentas de los clientes para el seguimiento del proceso legal con notificaciones de nuevas demandas al administrador también podrá actualizar, recibir los pagos y visualizarlos en dashboard, así como notificaciones por correo para el cliente, tiene que poder verse en los celulares y preferentemente tener colores azul marino y blanco.</w:t>
            </w:r>
          </w:p>
        </w:tc>
      </w:tr>
      <w:tr w:rsidR="00554294" w:rsidRPr="008C2396" w14:paraId="6D18A0B2" w14:textId="77777777" w:rsidTr="0031230D">
        <w:trPr>
          <w:trHeight w:val="278"/>
        </w:trPr>
        <w:tc>
          <w:tcPr>
            <w:tcW w:w="10348" w:type="dxa"/>
            <w:shd w:val="clear" w:color="auto" w:fill="808080"/>
          </w:tcPr>
          <w:p w14:paraId="04E1FFA2" w14:textId="77777777" w:rsidR="00554294" w:rsidRPr="008C2396" w:rsidRDefault="00554294" w:rsidP="005542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554294" w:rsidRPr="008C2396" w14:paraId="125BB4FC" w14:textId="77777777" w:rsidTr="00FB43A7">
        <w:trPr>
          <w:trHeight w:val="1189"/>
        </w:trPr>
        <w:tc>
          <w:tcPr>
            <w:tcW w:w="10348" w:type="dxa"/>
            <w:shd w:val="clear" w:color="auto" w:fill="auto"/>
          </w:tcPr>
          <w:p w14:paraId="64D9CB5E" w14:textId="64A42FC1" w:rsidR="00554294" w:rsidRPr="008C2396" w:rsidRDefault="00B13505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Se </w:t>
            </w:r>
            <w:r w:rsidR="00A0303A">
              <w:rPr>
                <w:rFonts w:ascii="Arial" w:hAnsi="Arial" w:cs="Arial"/>
                <w:color w:val="A6A6A6"/>
                <w:sz w:val="22"/>
                <w:szCs w:val="22"/>
              </w:rPr>
              <w:t>realizará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una </w:t>
            </w:r>
            <w:r w:rsidR="00A0303A">
              <w:rPr>
                <w:rFonts w:ascii="Arial" w:hAnsi="Arial" w:cs="Arial"/>
                <w:color w:val="A6A6A6"/>
                <w:sz w:val="22"/>
                <w:szCs w:val="22"/>
              </w:rPr>
              <w:t>página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web de un </w:t>
            </w:r>
            <w:r w:rsidR="00A0303A">
              <w:rPr>
                <w:rFonts w:ascii="Arial" w:hAnsi="Arial" w:cs="Arial"/>
                <w:color w:val="A6A6A6"/>
                <w:sz w:val="22"/>
                <w:szCs w:val="22"/>
              </w:rPr>
              <w:t>despacho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de abogados que contenga, administración de usuarios, registro de usuarios, </w:t>
            </w:r>
            <w:r w:rsidR="00A0303A">
              <w:rPr>
                <w:rFonts w:ascii="Arial" w:hAnsi="Arial" w:cs="Arial"/>
                <w:color w:val="A6A6A6"/>
                <w:sz w:val="22"/>
                <w:szCs w:val="22"/>
              </w:rPr>
              <w:t>también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se realizara un formulario donde se ponga el proceso de cada cliente así como la realización de pago</w:t>
            </w:r>
            <w:r w:rsidR="00A0303A">
              <w:rPr>
                <w:rFonts w:ascii="Arial" w:hAnsi="Arial" w:cs="Arial"/>
                <w:color w:val="A6A6A6"/>
                <w:sz w:val="22"/>
                <w:szCs w:val="22"/>
              </w:rPr>
              <w:t xml:space="preserve"> con este se creara el documento legal en formato word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, un dashboard para visualizar los ingresos recibidos, una función para el seguimiento del proceso legal, así como notificaciones al correo del cliente, por parte del administrador la capacidad de actualizar y comentar los procesos </w:t>
            </w:r>
            <w:r w:rsidR="00A0303A">
              <w:rPr>
                <w:rFonts w:ascii="Arial" w:hAnsi="Arial" w:cs="Arial"/>
                <w:color w:val="A6A6A6"/>
                <w:sz w:val="22"/>
                <w:szCs w:val="22"/>
              </w:rPr>
              <w:t>y notificación de nuevos procesos, ser responsive, preferente colores azul y blanco.</w:t>
            </w:r>
          </w:p>
        </w:tc>
      </w:tr>
    </w:tbl>
    <w:p w14:paraId="633AE73C" w14:textId="77777777" w:rsidR="00A461FC" w:rsidRPr="008C2396" w:rsidRDefault="00A461FC" w:rsidP="00A461FC">
      <w:pPr>
        <w:rPr>
          <w:rFonts w:ascii="Arial" w:hAnsi="Arial" w:cs="Arial"/>
          <w:b/>
          <w:sz w:val="28"/>
          <w:szCs w:val="28"/>
        </w:rPr>
      </w:pPr>
    </w:p>
    <w:p w14:paraId="65C5D1C5" w14:textId="77777777" w:rsidR="008C2396" w:rsidRDefault="008C2396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710D5EC3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</w:t>
      </w:r>
      <w:r w:rsidR="00EC5492" w:rsidRPr="008C2396">
        <w:rPr>
          <w:rFonts w:ascii="Arial" w:hAnsi="Arial" w:cs="Arial"/>
          <w:b/>
          <w:bCs/>
          <w:sz w:val="22"/>
          <w:szCs w:val="22"/>
        </w:rPr>
        <w:t>Ó</w:t>
      </w:r>
      <w:r w:rsidRPr="008C2396">
        <w:rPr>
          <w:rFonts w:ascii="Arial" w:hAnsi="Arial" w:cs="Arial"/>
          <w:b/>
          <w:bCs/>
          <w:sz w:val="22"/>
          <w:szCs w:val="22"/>
        </w:rPr>
        <w:t>N:</w:t>
      </w:r>
    </w:p>
    <w:p w14:paraId="28F943C5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DA9A9D0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0E49B2D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_______________________________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Pr="008C2396">
        <w:rPr>
          <w:rFonts w:ascii="Arial" w:hAnsi="Arial" w:cs="Arial"/>
          <w:b/>
          <w:bCs/>
          <w:sz w:val="22"/>
          <w:szCs w:val="22"/>
        </w:rPr>
        <w:t>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__</w:t>
      </w:r>
    </w:p>
    <w:p w14:paraId="0D220F0D" w14:textId="77777777" w:rsidR="007650F9" w:rsidRPr="008C2396" w:rsidRDefault="00E45C7F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Nombre Responsable Solicitud</w:t>
      </w:r>
      <w:r w:rsidR="007650F9"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Nombre Líder OTI</w:t>
      </w:r>
    </w:p>
    <w:p w14:paraId="6EA82961" w14:textId="77777777" w:rsidR="00CF1DBE" w:rsidRPr="008C2396" w:rsidRDefault="00115130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lastRenderedPageBreak/>
        <w:t>Dependencia Solicitante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="00C16587" w:rsidRPr="008C2396">
        <w:rPr>
          <w:rFonts w:ascii="Arial" w:hAnsi="Arial" w:cs="Arial"/>
          <w:b/>
          <w:bCs/>
          <w:sz w:val="22"/>
          <w:szCs w:val="22"/>
        </w:rPr>
        <w:t xml:space="preserve">Oficina 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>Tecnología</w:t>
      </w:r>
      <w:r w:rsidRPr="008C2396">
        <w:rPr>
          <w:rFonts w:ascii="Arial" w:hAnsi="Arial" w:cs="Arial"/>
          <w:b/>
          <w:bCs/>
          <w:sz w:val="22"/>
          <w:szCs w:val="22"/>
        </w:rPr>
        <w:t>s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 xml:space="preserve"> de la Información</w:t>
      </w:r>
    </w:p>
    <w:p w14:paraId="44486F44" w14:textId="77777777" w:rsidR="00775673" w:rsidRPr="008C2396" w:rsidRDefault="00775673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29E15574" w14:textId="77777777" w:rsidR="00933F02" w:rsidRPr="008C2396" w:rsidRDefault="00C758C6" w:rsidP="0050044E">
      <w:pPr>
        <w:pStyle w:val="Ttulo1"/>
        <w:rPr>
          <w:rFonts w:cs="Arial"/>
        </w:rPr>
      </w:pPr>
      <w:bookmarkStart w:id="2" w:name="_Toc532221776"/>
      <w:r w:rsidRPr="008C2396">
        <w:rPr>
          <w:rFonts w:cs="Arial"/>
        </w:rPr>
        <w:t>ANALISIS</w:t>
      </w:r>
      <w:r w:rsidR="00933F02" w:rsidRPr="008C2396">
        <w:rPr>
          <w:rFonts w:cs="Arial"/>
        </w:rPr>
        <w:t xml:space="preserve"> DE </w:t>
      </w:r>
      <w:r w:rsidR="00033CDA" w:rsidRPr="008C2396">
        <w:rPr>
          <w:rFonts w:cs="Arial"/>
        </w:rPr>
        <w:t>REQUISITOS</w:t>
      </w:r>
      <w:r w:rsidR="001E6230" w:rsidRPr="008C2396">
        <w:rPr>
          <w:rFonts w:cs="Arial"/>
        </w:rPr>
        <w:t xml:space="preserve"> Y REQUERIMIENTOS</w:t>
      </w:r>
      <w:bookmarkEnd w:id="2"/>
      <w:r w:rsidR="00950088" w:rsidRPr="008C2396">
        <w:rPr>
          <w:rFonts w:cs="Arial"/>
        </w:rPr>
        <w:t xml:space="preserve"> </w:t>
      </w:r>
    </w:p>
    <w:p w14:paraId="4497FD23" w14:textId="77777777" w:rsidR="0008714F" w:rsidRPr="008C2396" w:rsidRDefault="0008714F" w:rsidP="0008714F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1402"/>
        <w:gridCol w:w="1662"/>
        <w:gridCol w:w="1717"/>
        <w:gridCol w:w="1147"/>
      </w:tblGrid>
      <w:tr w:rsidR="00752596" w:rsidRPr="008C2396" w14:paraId="4F4EEA02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15D6F1D2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/>
          </w:tcPr>
          <w:p w14:paraId="7207D16A" w14:textId="77777777" w:rsidR="00752596" w:rsidRPr="008C2396" w:rsidRDefault="00752596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  <w:tc>
          <w:tcPr>
            <w:tcW w:w="1662" w:type="dxa"/>
            <w:shd w:val="clear" w:color="auto" w:fill="A50021"/>
          </w:tcPr>
          <w:p w14:paraId="30F9BE54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/>
          </w:tcPr>
          <w:p w14:paraId="780768DD" w14:textId="77777777" w:rsidR="00752596" w:rsidRPr="008C2396" w:rsidRDefault="00752596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</w:tr>
      <w:tr w:rsidR="00C5127D" w:rsidRPr="008C2396" w14:paraId="0227FEA0" w14:textId="77777777" w:rsidTr="00287554">
        <w:trPr>
          <w:trHeight w:val="230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21743528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w:rsidR="00C5127D" w:rsidRPr="008C2396" w14:paraId="7484E4DC" w14:textId="77777777" w:rsidTr="00287554">
        <w:trPr>
          <w:trHeight w:val="1578"/>
        </w:trPr>
        <w:tc>
          <w:tcPr>
            <w:tcW w:w="10519" w:type="dxa"/>
            <w:gridSpan w:val="6"/>
            <w:shd w:val="clear" w:color="auto" w:fill="FFFFFF"/>
            <w:vAlign w:val="center"/>
          </w:tcPr>
          <w:p w14:paraId="535FF15A" w14:textId="77777777" w:rsidR="00C5127D" w:rsidRPr="008C2396" w:rsidRDefault="00C5127D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Especifique un diagrama de negocio que permita entender con claridad que parte del negocio se incluye o se modifica con la solución del requerimiento.</w:t>
            </w:r>
          </w:p>
          <w:p w14:paraId="22BAF080" w14:textId="77777777" w:rsidR="00C5127D" w:rsidRPr="008C2396" w:rsidRDefault="00C5127D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Se sugiere para esta tarea utilice diagramas BPM, diagramas de actividades, o diagramas </w:t>
            </w:r>
            <w:r w:rsidR="000F7C05" w:rsidRPr="008C2396">
              <w:rPr>
                <w:rFonts w:ascii="Arial" w:hAnsi="Arial" w:cs="Arial"/>
                <w:color w:val="A6A6A6"/>
                <w:sz w:val="22"/>
                <w:szCs w:val="22"/>
              </w:rPr>
              <w:t>a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</w:t>
            </w:r>
            <w:r w:rsidR="00243844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hoc</w:t>
            </w:r>
            <w:r w:rsidR="009E480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(</w:t>
            </w:r>
            <w:r w:rsidR="00C6015C" w:rsidRPr="008C2396">
              <w:rPr>
                <w:rFonts w:ascii="Arial" w:hAnsi="Arial" w:cs="Arial"/>
                <w:color w:val="A6A6A6"/>
                <w:sz w:val="22"/>
                <w:szCs w:val="22"/>
              </w:rPr>
              <w:t>boceto</w:t>
            </w:r>
            <w:r w:rsidR="009E4807" w:rsidRPr="008C2396">
              <w:rPr>
                <w:rFonts w:ascii="Arial" w:hAnsi="Arial" w:cs="Arial"/>
                <w:color w:val="A6A6A6"/>
                <w:sz w:val="22"/>
                <w:szCs w:val="22"/>
              </w:rPr>
              <w:t>)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  <w:p w14:paraId="78A93111" w14:textId="77777777" w:rsidR="00E442EC" w:rsidRPr="008C2396" w:rsidRDefault="00E442EC" w:rsidP="0031230D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  <w:p w14:paraId="0DCC5FD3" w14:textId="77777777" w:rsidR="00E442EC" w:rsidRPr="008C2396" w:rsidRDefault="00E442EC" w:rsidP="00235D5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</w:tc>
      </w:tr>
      <w:tr w:rsidR="00C5127D" w:rsidRPr="008C2396" w14:paraId="01DB1DD4" w14:textId="77777777" w:rsidTr="00287554">
        <w:trPr>
          <w:trHeight w:val="182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294CC981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Términos de Referencia</w:t>
            </w:r>
          </w:p>
        </w:tc>
      </w:tr>
      <w:tr w:rsidR="008355CE" w:rsidRPr="008C2396" w14:paraId="7A93C146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4E13F7D3" w14:textId="77777777" w:rsidR="008355CE" w:rsidRPr="008C2396" w:rsidRDefault="00D6320C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Alcance</w:t>
            </w:r>
            <w:r w:rsidR="00C155CE" w:rsidRPr="008C2396">
              <w:rPr>
                <w:rFonts w:ascii="Arial" w:hAnsi="Arial" w:cs="Arial"/>
                <w:b/>
                <w:sz w:val="22"/>
                <w:szCs w:val="22"/>
              </w:rPr>
              <w:t xml:space="preserve"> de la solución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726DE876" w14:textId="77777777" w:rsidR="00AC6D66" w:rsidRPr="00AC6D66" w:rsidRDefault="00AC6D66" w:rsidP="00AC6D66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AC6D66">
              <w:rPr>
                <w:rFonts w:ascii="Arial" w:hAnsi="Arial" w:cs="Arial"/>
                <w:color w:val="A6A6A6"/>
                <w:sz w:val="22"/>
                <w:szCs w:val="22"/>
              </w:rPr>
              <w:t>Desarrollar un software web con conexión a una base de datos que permita</w:t>
            </w:r>
          </w:p>
          <w:p w14:paraId="7D7BF1BF" w14:textId="1538A635" w:rsidR="00AC6D66" w:rsidRPr="00AC6D66" w:rsidRDefault="00AC6D66" w:rsidP="00AC6D66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AC6D66">
              <w:rPr>
                <w:rFonts w:ascii="Arial" w:hAnsi="Arial" w:cs="Arial"/>
                <w:color w:val="A6A6A6"/>
                <w:sz w:val="22"/>
                <w:szCs w:val="22"/>
              </w:rPr>
              <w:t xml:space="preserve">procesar información del área administrativa de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un despacho de abogados</w:t>
            </w:r>
            <w:r w:rsidRPr="00AC6D66">
              <w:rPr>
                <w:rFonts w:ascii="Arial" w:hAnsi="Arial" w:cs="Arial"/>
                <w:color w:val="A6A6A6"/>
                <w:sz w:val="22"/>
                <w:szCs w:val="22"/>
              </w:rPr>
              <w:t xml:space="preserve"> que incluya los</w:t>
            </w:r>
          </w:p>
          <w:p w14:paraId="16F62865" w14:textId="77777777" w:rsidR="00AC6D66" w:rsidRPr="00AC6D66" w:rsidRDefault="00AC6D66" w:rsidP="00AC6D66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AC6D66">
              <w:rPr>
                <w:rFonts w:ascii="Arial" w:hAnsi="Arial" w:cs="Arial"/>
                <w:color w:val="A6A6A6"/>
                <w:sz w:val="22"/>
                <w:szCs w:val="22"/>
              </w:rPr>
              <w:t>siguientes módulos:</w:t>
            </w:r>
          </w:p>
          <w:p w14:paraId="7C7875D7" w14:textId="31BFCD27" w:rsidR="00AC6D66" w:rsidRPr="00AC6D66" w:rsidRDefault="00AC6D66" w:rsidP="00AC6D66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AC6D66">
              <w:rPr>
                <w:rFonts w:ascii="Arial" w:hAnsi="Arial" w:cs="Arial"/>
                <w:color w:val="A6A6A6"/>
                <w:sz w:val="22"/>
                <w:szCs w:val="22"/>
              </w:rPr>
              <w:t>Control de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demandas</w:t>
            </w:r>
          </w:p>
          <w:p w14:paraId="344DC06D" w14:textId="6645D896" w:rsidR="00AC6D66" w:rsidRPr="00AC6D66" w:rsidRDefault="00AC6D66" w:rsidP="00AC6D66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AC6D66">
              <w:rPr>
                <w:rFonts w:ascii="Arial" w:hAnsi="Arial" w:cs="Arial"/>
                <w:color w:val="A6A6A6"/>
                <w:sz w:val="22"/>
                <w:szCs w:val="22"/>
              </w:rPr>
              <w:t>Control de clientes</w:t>
            </w:r>
          </w:p>
          <w:p w14:paraId="5EB54E2F" w14:textId="50A2C6F5" w:rsidR="00AC6D66" w:rsidRPr="00AC6D66" w:rsidRDefault="00AC6D66" w:rsidP="00AC6D66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AC6D66">
              <w:rPr>
                <w:rFonts w:ascii="Arial" w:hAnsi="Arial" w:cs="Arial"/>
                <w:color w:val="A6A6A6"/>
                <w:sz w:val="22"/>
                <w:szCs w:val="22"/>
              </w:rPr>
              <w:t xml:space="preserve">Control de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pagos</w:t>
            </w:r>
          </w:p>
          <w:p w14:paraId="1A732931" w14:textId="344C9FEE" w:rsidR="00AC6D66" w:rsidRPr="00AC6D66" w:rsidRDefault="00AC6D66" w:rsidP="00AC6D66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AC6D66">
              <w:rPr>
                <w:rFonts w:ascii="Arial" w:hAnsi="Arial" w:cs="Arial"/>
                <w:color w:val="A6A6A6"/>
                <w:sz w:val="22"/>
                <w:szCs w:val="22"/>
              </w:rPr>
              <w:t xml:space="preserve">Listados de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ingresos recibidos</w:t>
            </w:r>
          </w:p>
          <w:p w14:paraId="6A2A79E9" w14:textId="2095C1EA" w:rsidR="008355CE" w:rsidRPr="00AC6D66" w:rsidRDefault="00AC6D66" w:rsidP="00AC6D66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6D66">
              <w:rPr>
                <w:rFonts w:ascii="Arial" w:hAnsi="Arial" w:cs="Arial"/>
                <w:color w:val="A6A6A6"/>
                <w:sz w:val="22"/>
                <w:szCs w:val="22"/>
              </w:rPr>
              <w:t xml:space="preserve">Administración de usuarios </w:t>
            </w:r>
          </w:p>
        </w:tc>
      </w:tr>
      <w:tr w:rsidR="006962B9" w:rsidRPr="008C2396" w14:paraId="3F8106EE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116A8E46" w14:textId="77777777" w:rsidR="006962B9" w:rsidRPr="008C2396" w:rsidRDefault="00947941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Requerimientos Funcionales y c</w:t>
            </w:r>
            <w:r w:rsidR="006012E8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riterios de </w:t>
            </w:r>
            <w:r w:rsidR="00F15D7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a</w:t>
            </w:r>
            <w:r w:rsidR="00F229B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ceptación y</w:t>
            </w:r>
            <w:r w:rsidR="003E467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3FE0C003" w14:textId="77777777" w:rsidR="006962B9" w:rsidRPr="00AC6D66" w:rsidRDefault="000940FB" w:rsidP="00AC6D66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AC6D66">
              <w:rPr>
                <w:rFonts w:ascii="Arial" w:hAnsi="Arial" w:cs="Arial"/>
                <w:color w:val="A6A6A6"/>
                <w:sz w:val="22"/>
                <w:szCs w:val="22"/>
              </w:rPr>
              <w:t>El sistema permitirá llenar un formulario de la demanda.</w:t>
            </w:r>
          </w:p>
          <w:p w14:paraId="2C330FDA" w14:textId="77777777" w:rsidR="000940FB" w:rsidRPr="00AC6D66" w:rsidRDefault="000940FB" w:rsidP="00AC6D66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AC6D66">
              <w:rPr>
                <w:rFonts w:ascii="Arial" w:hAnsi="Arial" w:cs="Arial"/>
                <w:color w:val="A6A6A6"/>
                <w:sz w:val="22"/>
                <w:szCs w:val="22"/>
              </w:rPr>
              <w:t>El sistema permitirá al administrador actualizar el proceso de la demanda.</w:t>
            </w:r>
          </w:p>
          <w:p w14:paraId="3DF3F317" w14:textId="77777777" w:rsidR="000940FB" w:rsidRPr="00AC6D66" w:rsidRDefault="000940FB" w:rsidP="00AC6D66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AC6D66">
              <w:rPr>
                <w:rFonts w:ascii="Arial" w:hAnsi="Arial" w:cs="Arial"/>
                <w:color w:val="A6A6A6"/>
                <w:sz w:val="22"/>
                <w:szCs w:val="22"/>
              </w:rPr>
              <w:t>El sistema enviara un correo electrónico al cliente del proceso de demanda.</w:t>
            </w:r>
          </w:p>
          <w:p w14:paraId="52C18B7A" w14:textId="77777777" w:rsidR="000940FB" w:rsidRPr="00AC6D66" w:rsidRDefault="000940FB" w:rsidP="00AC6D66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AC6D66">
              <w:rPr>
                <w:rFonts w:ascii="Arial" w:hAnsi="Arial" w:cs="Arial"/>
                <w:color w:val="A6A6A6"/>
                <w:sz w:val="22"/>
                <w:szCs w:val="22"/>
              </w:rPr>
              <w:t>El sistema será responsive.</w:t>
            </w:r>
          </w:p>
          <w:p w14:paraId="6610A428" w14:textId="77777777" w:rsidR="000940FB" w:rsidRPr="00AC6D66" w:rsidRDefault="000940FB" w:rsidP="00AC6D66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AC6D66">
              <w:rPr>
                <w:rFonts w:ascii="Arial" w:hAnsi="Arial" w:cs="Arial"/>
                <w:color w:val="A6A6A6"/>
                <w:sz w:val="22"/>
                <w:szCs w:val="22"/>
              </w:rPr>
              <w:t>El sistema creara automáticamente el documento legal en archivo Word.</w:t>
            </w:r>
          </w:p>
          <w:p w14:paraId="27766E65" w14:textId="77777777" w:rsidR="000940FB" w:rsidRPr="00AC6D66" w:rsidRDefault="00555806" w:rsidP="00AC6D66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AC6D66">
              <w:rPr>
                <w:rFonts w:ascii="Arial" w:hAnsi="Arial" w:cs="Arial"/>
                <w:color w:val="A6A6A6"/>
                <w:sz w:val="22"/>
                <w:szCs w:val="22"/>
              </w:rPr>
              <w:t>El sistema visualizara un dashboard para ver los ingresos recibidos.</w:t>
            </w:r>
          </w:p>
          <w:p w14:paraId="0575E6B2" w14:textId="77777777" w:rsidR="00555806" w:rsidRPr="00AC6D66" w:rsidRDefault="00555806" w:rsidP="00AC6D66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AC6D66">
              <w:rPr>
                <w:rFonts w:ascii="Arial" w:hAnsi="Arial" w:cs="Arial"/>
                <w:color w:val="A6A6A6"/>
                <w:sz w:val="22"/>
                <w:szCs w:val="22"/>
              </w:rPr>
              <w:t>El sistema podrá crear cuentas, para los clientes y administrador.</w:t>
            </w:r>
          </w:p>
          <w:p w14:paraId="171FF184" w14:textId="77777777" w:rsidR="00AE6A0D" w:rsidRPr="008C2396" w:rsidRDefault="00AE6A0D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D51922" w:rsidRPr="008C2396" w14:paraId="3AFC11B2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53F3B838" w14:textId="77777777" w:rsidR="00D51922" w:rsidRPr="008C2396" w:rsidRDefault="00E226C6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Requerimientos </w:t>
            </w:r>
            <w:r w:rsidR="0036354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</w:t>
            </w:r>
            <w:r w:rsidR="00ED5FA3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Funcionales</w:t>
            </w:r>
            <w:r w:rsidR="000B196E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y de calidad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7E645D83" w14:textId="063CF43B" w:rsidR="00967D0F" w:rsidRPr="00AC6D66" w:rsidRDefault="00967D0F" w:rsidP="00AC6D66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 w:rsidRPr="00AC6D6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El sistema se </w:t>
            </w:r>
            <w:r w:rsidR="00D268F2" w:rsidRPr="00AC6D6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llamará</w:t>
            </w:r>
            <w:r w:rsidRPr="00AC6D6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 </w:t>
            </w:r>
            <w:r w:rsidR="00D268F2" w:rsidRPr="00AC6D6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Abogabot</w:t>
            </w:r>
          </w:p>
          <w:p w14:paraId="6B6465C5" w14:textId="03D30BF0" w:rsidR="00967D0F" w:rsidRPr="00AC6D66" w:rsidRDefault="00967D0F" w:rsidP="00AC6D66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 w:rsidRPr="00AC6D6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El sistema tendrá un aviso de bienvenida cuando el usuario se identifique</w:t>
            </w:r>
          </w:p>
          <w:p w14:paraId="05A12816" w14:textId="77777777" w:rsidR="00967D0F" w:rsidRPr="00AC6D66" w:rsidRDefault="00967D0F" w:rsidP="00AC6D66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 w:rsidRPr="00AC6D6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correctamente</w:t>
            </w:r>
          </w:p>
          <w:p w14:paraId="128B8EAA" w14:textId="0B39847C" w:rsidR="00967D0F" w:rsidRPr="00AC6D66" w:rsidRDefault="00967D0F" w:rsidP="00AC6D66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 w:rsidRPr="00AC6D6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Los colores del sistema serán azul y </w:t>
            </w:r>
            <w:r w:rsidR="00D268F2" w:rsidRPr="00AC6D6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blanco</w:t>
            </w:r>
          </w:p>
          <w:p w14:paraId="0EECCBDB" w14:textId="147475E1" w:rsidR="00967D0F" w:rsidRPr="00AC6D66" w:rsidRDefault="00967D0F" w:rsidP="00AC6D66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 w:rsidRPr="00AC6D6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El sistema será entendible a cualquier usuario que se le proporcione un</w:t>
            </w:r>
          </w:p>
          <w:p w14:paraId="47EF1B6D" w14:textId="2D553799" w:rsidR="00D51922" w:rsidRPr="00AC6D66" w:rsidRDefault="00967D0F" w:rsidP="00AC6D66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 w:rsidRPr="00AC6D6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usuario y contraseña</w:t>
            </w:r>
          </w:p>
        </w:tc>
      </w:tr>
      <w:tr w:rsidR="006962B9" w:rsidRPr="008C2396" w14:paraId="48ABD040" w14:textId="77777777" w:rsidTr="005D0764">
        <w:trPr>
          <w:trHeight w:val="1996"/>
        </w:trPr>
        <w:tc>
          <w:tcPr>
            <w:tcW w:w="2836" w:type="dxa"/>
            <w:shd w:val="clear" w:color="auto" w:fill="A50021"/>
            <w:vAlign w:val="center"/>
          </w:tcPr>
          <w:p w14:paraId="733F9F1F" w14:textId="77777777" w:rsidR="006962B9" w:rsidRPr="008C2396" w:rsidRDefault="006962B9" w:rsidP="00BA36D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lastRenderedPageBreak/>
              <w:t>Interesados en la solución</w:t>
            </w:r>
          </w:p>
        </w:tc>
        <w:tc>
          <w:tcPr>
            <w:tcW w:w="7683" w:type="dxa"/>
            <w:gridSpan w:val="5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301"/>
              <w:gridCol w:w="5156"/>
            </w:tblGrid>
            <w:tr w:rsidR="00B13505" w:rsidRPr="008C2396" w14:paraId="58EC0DC8" w14:textId="77777777" w:rsidTr="00287554">
              <w:tc>
                <w:tcPr>
                  <w:tcW w:w="0" w:type="auto"/>
                  <w:shd w:val="clear" w:color="auto" w:fill="A6A6A6"/>
                </w:tcPr>
                <w:p w14:paraId="6AC850B6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shd w:val="clear" w:color="auto" w:fill="A6A6A6"/>
                </w:tcPr>
                <w:p w14:paraId="21CD380D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F0451E" w:rsidRPr="008C2396" w14:paraId="076B34DA" w14:textId="77777777" w:rsidTr="00287554">
              <w:tc>
                <w:tcPr>
                  <w:tcW w:w="0" w:type="auto"/>
                  <w:shd w:val="clear" w:color="auto" w:fill="auto"/>
                </w:tcPr>
                <w:p w14:paraId="28E0E603" w14:textId="77777777" w:rsidR="00F0451E" w:rsidRDefault="005846E4" w:rsidP="0031230D">
                  <w:pPr>
                    <w:jc w:val="center"/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Desarrollador Web</w:t>
                  </w:r>
                  <w:r w:rsidR="00B13505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 Front-End</w:t>
                  </w:r>
                </w:p>
                <w:p w14:paraId="72D9A14C" w14:textId="675AFE76" w:rsidR="00B13505" w:rsidRPr="008C2396" w:rsidRDefault="00B13505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220DD32D" w14:textId="4AA54E3B" w:rsidR="00311F0C" w:rsidRPr="008C2396" w:rsidRDefault="005846E4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846E4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Es el encargado o encargada de crear la estructura de la web </w:t>
                  </w:r>
                  <w:r w:rsidR="00B13505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y diseño</w:t>
                  </w:r>
                </w:p>
              </w:tc>
            </w:tr>
            <w:tr w:rsidR="00B13505" w:rsidRPr="008C2396" w14:paraId="520FBB8E" w14:textId="77777777" w:rsidTr="00287554">
              <w:tc>
                <w:tcPr>
                  <w:tcW w:w="0" w:type="auto"/>
                  <w:shd w:val="clear" w:color="auto" w:fill="auto"/>
                </w:tcPr>
                <w:p w14:paraId="36D737F5" w14:textId="6B7EC119" w:rsidR="005846E4" w:rsidRPr="008C2396" w:rsidRDefault="005846E4" w:rsidP="005846E4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D</w:t>
                  </w:r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iseñador Grafico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98A84A6" w14:textId="4F4431CF" w:rsidR="005846E4" w:rsidRPr="008C2396" w:rsidRDefault="005846E4" w:rsidP="005846E4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846E4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Es quien se encarga de mostrar a través de imágenes y elementos gráficos aquello que la marca quiere comunicar a su público.</w:t>
                  </w:r>
                </w:p>
              </w:tc>
            </w:tr>
            <w:tr w:rsidR="00F0451E" w:rsidRPr="008C2396" w14:paraId="1FF07267" w14:textId="77777777" w:rsidTr="00287554">
              <w:tc>
                <w:tcPr>
                  <w:tcW w:w="0" w:type="auto"/>
                  <w:shd w:val="clear" w:color="auto" w:fill="auto"/>
                </w:tcPr>
                <w:p w14:paraId="409B1C1D" w14:textId="5EAC39A6" w:rsidR="00F0451E" w:rsidRPr="008C2396" w:rsidRDefault="00B13505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Desarrollador Web </w:t>
                  </w:r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Back</w:t>
                  </w:r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-End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3EA8A8A8" w14:textId="77777777" w:rsidR="00F0451E" w:rsidRDefault="00B13505" w:rsidP="0031230D">
                  <w:pPr>
                    <w:jc w:val="center"/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Es el encargado de </w:t>
                  </w:r>
                  <w:r w:rsidRPr="005846E4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y</w:t>
                  </w:r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 </w:t>
                  </w:r>
                  <w:r w:rsidRPr="005846E4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programar todas aquellas acciones que queremos que los usuarios</w:t>
                  </w:r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 logren en la página.</w:t>
                  </w:r>
                </w:p>
                <w:p w14:paraId="19926319" w14:textId="0252D456" w:rsidR="00B13505" w:rsidRPr="008C2396" w:rsidRDefault="00B13505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6661955C" w14:textId="77777777" w:rsidR="006962B9" w:rsidRPr="008C2396" w:rsidRDefault="006962B9" w:rsidP="00F045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831" w:rsidRPr="008C2396" w14:paraId="26ED3071" w14:textId="77777777" w:rsidTr="008C2396">
        <w:trPr>
          <w:trHeight w:val="843"/>
        </w:trPr>
        <w:tc>
          <w:tcPr>
            <w:tcW w:w="2836" w:type="dxa"/>
            <w:shd w:val="clear" w:color="auto" w:fill="A50021"/>
            <w:vAlign w:val="center"/>
          </w:tcPr>
          <w:p w14:paraId="0260FB53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5D964AFC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9C7895A" w14:textId="77777777" w:rsidR="006962B9" w:rsidRPr="008C2396" w:rsidRDefault="000471E8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Defina una lista de condiciones que deben cumplirse antes de iniciar con la solución</w:t>
            </w:r>
          </w:p>
        </w:tc>
      </w:tr>
      <w:tr w:rsidR="00406976" w:rsidRPr="008C2396" w14:paraId="2F441F2E" w14:textId="77777777" w:rsidTr="00287554">
        <w:trPr>
          <w:trHeight w:val="1106"/>
        </w:trPr>
        <w:tc>
          <w:tcPr>
            <w:tcW w:w="2836" w:type="dxa"/>
            <w:vMerge w:val="restart"/>
            <w:shd w:val="clear" w:color="auto" w:fill="A50021"/>
            <w:vAlign w:val="center"/>
          </w:tcPr>
          <w:p w14:paraId="7468245B" w14:textId="77777777" w:rsidR="00406976" w:rsidRPr="008C2396" w:rsidRDefault="00406976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Requisitos </w:t>
            </w:r>
            <w:r w:rsidR="00CB37BC" w:rsidRPr="008C2396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5A47B7EF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14:paraId="0C6835DA" w14:textId="77777777" w:rsidR="00406976" w:rsidRPr="008C2396" w:rsidRDefault="00406976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14E6A080" w14:textId="77777777" w:rsidR="00F1592D" w:rsidRPr="008C2396" w:rsidRDefault="00D12B21" w:rsidP="00F159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Marcar1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B20BC7">
              <w:rPr>
                <w:rFonts w:ascii="Arial" w:hAnsi="Arial" w:cs="Arial"/>
                <w:sz w:val="22"/>
                <w:szCs w:val="22"/>
              </w:rPr>
            </w:r>
            <w:r w:rsidR="00B20BC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 w:rsidR="00406976" w:rsidRPr="008C2396">
              <w:rPr>
                <w:rFonts w:ascii="Arial" w:hAnsi="Arial" w:cs="Arial"/>
                <w:sz w:val="22"/>
                <w:szCs w:val="22"/>
              </w:rPr>
              <w:t xml:space="preserve"> Web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2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B20BC7">
              <w:rPr>
                <w:rFonts w:ascii="Arial" w:hAnsi="Arial" w:cs="Arial"/>
                <w:sz w:val="22"/>
                <w:szCs w:val="22"/>
              </w:rPr>
            </w:r>
            <w:r w:rsidR="00B20BC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rcar3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B20BC7">
              <w:rPr>
                <w:rFonts w:ascii="Arial" w:hAnsi="Arial" w:cs="Arial"/>
                <w:sz w:val="22"/>
                <w:szCs w:val="22"/>
              </w:rPr>
            </w:r>
            <w:r w:rsidR="00B20BC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Móvil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271B4D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4"/>
            <w:r w:rsidR="004D5E96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B20BC7">
              <w:rPr>
                <w:rFonts w:ascii="Arial" w:hAnsi="Arial" w:cs="Arial"/>
                <w:sz w:val="22"/>
                <w:szCs w:val="22"/>
              </w:rPr>
            </w:r>
            <w:r w:rsidR="00B20BC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14:paraId="6EA7F9BB" w14:textId="77777777" w:rsidR="00F1592D" w:rsidRPr="008C2396" w:rsidRDefault="00F1592D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3D2473B8" w14:textId="77777777" w:rsidR="00EB3B75" w:rsidRPr="008C2396" w:rsidRDefault="00F1592D" w:rsidP="00EB3B75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5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B20BC7">
              <w:rPr>
                <w:rFonts w:ascii="Arial" w:hAnsi="Arial" w:cs="Arial"/>
                <w:sz w:val="22"/>
                <w:szCs w:val="22"/>
              </w:rPr>
            </w:r>
            <w:r w:rsidR="00B20BC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6"/>
            <w:r w:rsidR="00EB3B75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B20BC7">
              <w:rPr>
                <w:rFonts w:ascii="Arial" w:hAnsi="Arial" w:cs="Arial"/>
                <w:sz w:val="22"/>
                <w:szCs w:val="22"/>
              </w:rPr>
            </w:r>
            <w:r w:rsidR="00B20BC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Otro:__________________</w:t>
            </w:r>
          </w:p>
          <w:p w14:paraId="3A782C31" w14:textId="77777777" w:rsidR="00406976" w:rsidRPr="008C2396" w:rsidRDefault="00406976" w:rsidP="00EB3B75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406976" w:rsidRPr="008C2396" w14:paraId="6042A30A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636CF735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6654A1BD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57CDC8AB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0C982F60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7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B20BC7">
              <w:rPr>
                <w:rFonts w:ascii="Arial" w:hAnsi="Arial" w:cs="Arial"/>
                <w:sz w:val="22"/>
                <w:szCs w:val="22"/>
              </w:rPr>
            </w:r>
            <w:r w:rsidR="00B20BC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14:paraId="455E34E4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8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B20BC7">
              <w:rPr>
                <w:rFonts w:ascii="Arial" w:hAnsi="Arial" w:cs="Arial"/>
                <w:sz w:val="22"/>
                <w:szCs w:val="22"/>
              </w:rPr>
            </w:r>
            <w:r w:rsidR="00B20BC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14:paraId="4A1FDF73" w14:textId="4B46E4C9" w:rsidR="00406976" w:rsidRPr="00D1764B" w:rsidRDefault="00AC6D6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1" w:name="Marcar9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B20BC7">
              <w:rPr>
                <w:rFonts w:ascii="Arial" w:hAnsi="Arial" w:cs="Arial"/>
                <w:sz w:val="22"/>
                <w:szCs w:val="22"/>
              </w:rPr>
            </w:r>
            <w:r w:rsidR="00B20BC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252489" w:rsidRPr="00D1764B">
              <w:rPr>
                <w:rFonts w:ascii="Arial" w:hAnsi="Arial" w:cs="Arial"/>
                <w:sz w:val="22"/>
                <w:szCs w:val="22"/>
                <w:lang w:val="en-US"/>
              </w:rPr>
              <w:t>My</w:t>
            </w:r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t>SQL</w:t>
            </w:r>
          </w:p>
          <w:p w14:paraId="43CC29B3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B20BC7">
              <w:rPr>
                <w:rFonts w:ascii="Arial" w:hAnsi="Arial" w:cs="Arial"/>
                <w:sz w:val="22"/>
                <w:szCs w:val="22"/>
              </w:rPr>
            </w:r>
            <w:r w:rsidR="00B20BC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14:paraId="0A689996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Marcar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B20BC7">
              <w:rPr>
                <w:rFonts w:ascii="Arial" w:hAnsi="Arial" w:cs="Arial"/>
                <w:sz w:val="22"/>
                <w:szCs w:val="22"/>
              </w:rPr>
            </w:r>
            <w:r w:rsidR="00B20BC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Otro:__________________</w:t>
            </w:r>
          </w:p>
          <w:p w14:paraId="69D8D5FF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14:paraId="3E9694EB" w14:textId="77777777" w:rsidR="00406976" w:rsidRPr="008C2396" w:rsidRDefault="00406976" w:rsidP="00DD4EC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31DBC9D2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7DA5DF2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F52F2E4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C3CF6D5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9D639B3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1A704638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406976" w:rsidRPr="008C2396" w14:paraId="79BF01E5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7775A885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77CEFA1D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5A5E17DB" w14:textId="77777777" w:rsidR="00406976" w:rsidRPr="008C2396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</w:p>
          <w:p w14:paraId="66C606FF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B20BC7">
              <w:rPr>
                <w:rFonts w:ascii="Arial" w:hAnsi="Arial" w:cs="Arial"/>
                <w:sz w:val="22"/>
                <w:szCs w:val="22"/>
              </w:rPr>
            </w:r>
            <w:r w:rsidR="00B20BC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14:paraId="560747B1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B20BC7">
              <w:rPr>
                <w:rFonts w:ascii="Arial" w:hAnsi="Arial" w:cs="Arial"/>
                <w:sz w:val="22"/>
                <w:szCs w:val="22"/>
              </w:rPr>
            </w:r>
            <w:r w:rsidR="00B20BC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14:paraId="70563015" w14:textId="028B7E7F" w:rsidR="00406976" w:rsidRPr="00D1764B" w:rsidRDefault="00AC6D66" w:rsidP="005B1D0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B20BC7">
              <w:rPr>
                <w:rFonts w:ascii="Arial" w:hAnsi="Arial" w:cs="Arial"/>
                <w:sz w:val="22"/>
                <w:szCs w:val="22"/>
              </w:rPr>
            </w:r>
            <w:r w:rsidR="00B20BC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406976"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14:paraId="357F8D37" w14:textId="21E2D2D2" w:rsidR="00406976" w:rsidRPr="00D1764B" w:rsidRDefault="00AC6D66" w:rsidP="005B1D0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B20BC7">
              <w:rPr>
                <w:rFonts w:ascii="Arial" w:hAnsi="Arial" w:cs="Arial"/>
                <w:sz w:val="22"/>
                <w:szCs w:val="22"/>
              </w:rPr>
            </w:r>
            <w:r w:rsidR="00B20BC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406976"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14:paraId="79594CEC" w14:textId="77777777" w:rsidR="00406976" w:rsidRPr="00D1764B" w:rsidRDefault="00406976" w:rsidP="005B1D0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B20BC7">
              <w:rPr>
                <w:rFonts w:ascii="Arial" w:hAnsi="Arial" w:cs="Arial"/>
                <w:sz w:val="22"/>
                <w:szCs w:val="22"/>
              </w:rPr>
            </w:r>
            <w:r w:rsidR="00B20BC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JavaScript</w:t>
            </w:r>
          </w:p>
          <w:p w14:paraId="71E8E0AF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B20BC7">
              <w:rPr>
                <w:rFonts w:ascii="Arial" w:hAnsi="Arial" w:cs="Arial"/>
                <w:sz w:val="22"/>
                <w:szCs w:val="22"/>
              </w:rPr>
            </w:r>
            <w:r w:rsidR="00B20BC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Otro:___________________</w:t>
            </w:r>
          </w:p>
          <w:p w14:paraId="0E008998" w14:textId="77777777" w:rsidR="00406976" w:rsidRPr="008C2396" w:rsidRDefault="00406976" w:rsidP="003123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</w:tcPr>
          <w:p w14:paraId="45AB54F9" w14:textId="77777777" w:rsidR="00190F2A" w:rsidRPr="008C2396" w:rsidRDefault="00190F2A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58E7BC9B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4D3B7294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CA783A9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4172D9D0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E1ADE4C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17CEEC5E" w14:textId="77777777" w:rsidR="00406976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84E9535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CF1DBE" w:rsidRPr="008C2396" w14:paraId="337176BA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2FB8A0E8" w14:textId="77777777" w:rsidR="00CF1DBE" w:rsidRPr="008C2396" w:rsidRDefault="00F8500A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Viabilidad </w:t>
            </w:r>
            <w:r w:rsidR="00E351AD" w:rsidRPr="008C2396">
              <w:rPr>
                <w:rFonts w:ascii="Arial" w:hAnsi="Arial" w:cs="Arial"/>
                <w:b/>
                <w:sz w:val="22"/>
                <w:szCs w:val="22"/>
              </w:rPr>
              <w:t>Técnica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5901C1B7" w14:textId="77777777" w:rsidR="000C0F24" w:rsidRPr="008C2396" w:rsidRDefault="006650FC" w:rsidP="00DD4EC2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</w:t>
            </w:r>
            <w:r w:rsidR="005E40B5" w:rsidRPr="008C2396">
              <w:rPr>
                <w:rFonts w:ascii="Arial" w:hAnsi="Arial" w:cs="Arial"/>
                <w:sz w:val="22"/>
                <w:szCs w:val="22"/>
              </w:rPr>
              <w:t>y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786E" w:rsidRPr="008C2396">
              <w:rPr>
                <w:rFonts w:ascii="Arial" w:hAnsi="Arial" w:cs="Arial"/>
                <w:sz w:val="22"/>
                <w:szCs w:val="22"/>
              </w:rPr>
              <w:t>requerimientos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es viable proponer una solución técnica para esta solicitud: SI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 N</w:t>
            </w:r>
            <w:r w:rsidR="00C63992" w:rsidRPr="008C2396">
              <w:rPr>
                <w:rFonts w:ascii="Arial" w:hAnsi="Arial" w:cs="Arial"/>
                <w:sz w:val="22"/>
                <w:szCs w:val="22"/>
              </w:rPr>
              <w:t>O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22E490F8" w14:textId="77777777" w:rsidR="000A71D8" w:rsidRPr="008C2396" w:rsidRDefault="000A71D8" w:rsidP="003D4A48">
      <w:pPr>
        <w:rPr>
          <w:rFonts w:ascii="Arial" w:hAnsi="Arial" w:cs="Arial"/>
          <w:b/>
          <w:sz w:val="28"/>
          <w:szCs w:val="28"/>
          <w:lang w:val="es-CO"/>
        </w:rPr>
      </w:pPr>
    </w:p>
    <w:p w14:paraId="359A33F0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8B73D8" w:rsidRPr="008C2396" w14:paraId="284C6800" w14:textId="77777777" w:rsidTr="0031230D">
        <w:tc>
          <w:tcPr>
            <w:tcW w:w="4112" w:type="dxa"/>
            <w:shd w:val="clear" w:color="auto" w:fill="A6A6A6"/>
          </w:tcPr>
          <w:p w14:paraId="77C760B7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36D64737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5576D0D6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4A368300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B73D8" w:rsidRPr="008C2396" w14:paraId="390338D4" w14:textId="77777777" w:rsidTr="0031230D">
        <w:tc>
          <w:tcPr>
            <w:tcW w:w="4112" w:type="dxa"/>
            <w:shd w:val="clear" w:color="auto" w:fill="auto"/>
          </w:tcPr>
          <w:p w14:paraId="163E890A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781C1195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67DB6FDF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685FA9D5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0840219C" w14:textId="77777777" w:rsidTr="0031230D">
        <w:tc>
          <w:tcPr>
            <w:tcW w:w="4112" w:type="dxa"/>
            <w:shd w:val="clear" w:color="auto" w:fill="auto"/>
          </w:tcPr>
          <w:p w14:paraId="4BA7FECC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06E6B387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5B81E63B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216A5B5F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355F9014" w14:textId="77777777" w:rsidTr="0031230D">
        <w:tc>
          <w:tcPr>
            <w:tcW w:w="4112" w:type="dxa"/>
            <w:shd w:val="clear" w:color="auto" w:fill="auto"/>
          </w:tcPr>
          <w:p w14:paraId="1F5605D6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422AA401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78E29C37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288FF2BA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4635EB5A" w14:textId="77777777" w:rsidTr="0031230D">
        <w:tc>
          <w:tcPr>
            <w:tcW w:w="4112" w:type="dxa"/>
            <w:shd w:val="clear" w:color="auto" w:fill="auto"/>
          </w:tcPr>
          <w:p w14:paraId="2E27262F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2EF0A787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6157A056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79AEE937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1C924852" w14:textId="77777777" w:rsidTr="0031230D">
        <w:tc>
          <w:tcPr>
            <w:tcW w:w="4112" w:type="dxa"/>
            <w:shd w:val="clear" w:color="auto" w:fill="auto"/>
          </w:tcPr>
          <w:p w14:paraId="1D92A5A7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1DE9B5DC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29F2899F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5896644A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7D27FBC8" w14:textId="77777777" w:rsidTr="0031230D">
        <w:tc>
          <w:tcPr>
            <w:tcW w:w="4112" w:type="dxa"/>
            <w:shd w:val="clear" w:color="auto" w:fill="auto"/>
          </w:tcPr>
          <w:p w14:paraId="32ED38AC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51A3F1E1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98324F3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572D3A72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01F315BB" w14:textId="77777777" w:rsidR="006844B1" w:rsidRPr="008C2396" w:rsidRDefault="00C454AB" w:rsidP="0050044E">
      <w:pPr>
        <w:numPr>
          <w:ilvl w:val="0"/>
          <w:numId w:val="28"/>
        </w:num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 DE PLANEACIÓN</w:t>
      </w:r>
      <w:r w:rsidR="006007F2" w:rsidRPr="008C2396">
        <w:rPr>
          <w:rFonts w:ascii="Arial" w:hAnsi="Arial" w:cs="Arial"/>
          <w:b/>
          <w:sz w:val="28"/>
          <w:szCs w:val="28"/>
        </w:rPr>
        <w:t xml:space="preserve"> Y GERENCIA DEL PROYECTO</w:t>
      </w:r>
    </w:p>
    <w:p w14:paraId="659553F7" w14:textId="77777777" w:rsidR="006844B1" w:rsidRPr="008C2396" w:rsidRDefault="006844B1" w:rsidP="00E1591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5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1763"/>
        <w:gridCol w:w="387"/>
        <w:gridCol w:w="1153"/>
        <w:gridCol w:w="1460"/>
        <w:gridCol w:w="126"/>
        <w:gridCol w:w="1028"/>
        <w:gridCol w:w="992"/>
        <w:gridCol w:w="467"/>
        <w:gridCol w:w="2613"/>
      </w:tblGrid>
      <w:tr w:rsidR="000E42E9" w:rsidRPr="008C2396" w14:paraId="558D7882" w14:textId="77777777" w:rsidTr="004627A3">
        <w:trPr>
          <w:trHeight w:val="182"/>
        </w:trPr>
        <w:tc>
          <w:tcPr>
            <w:tcW w:w="2613" w:type="dxa"/>
            <w:gridSpan w:val="3"/>
            <w:shd w:val="clear" w:color="auto" w:fill="A50021"/>
            <w:vAlign w:val="center"/>
          </w:tcPr>
          <w:p w14:paraId="2CC30AF1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613" w:type="dxa"/>
            <w:gridSpan w:val="2"/>
            <w:shd w:val="clear" w:color="auto" w:fill="FFFFFF"/>
            <w:vAlign w:val="center"/>
          </w:tcPr>
          <w:p w14:paraId="518792B8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13" w:type="dxa"/>
            <w:gridSpan w:val="4"/>
            <w:shd w:val="clear" w:color="auto" w:fill="A50021"/>
            <w:vAlign w:val="center"/>
          </w:tcPr>
          <w:p w14:paraId="59148E82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2613" w:type="dxa"/>
            <w:shd w:val="clear" w:color="auto" w:fill="FFFFFF"/>
            <w:vAlign w:val="center"/>
          </w:tcPr>
          <w:p w14:paraId="04AC0020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B0598" w:rsidRPr="008C2396" w14:paraId="66F523E8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2F54E580" w14:textId="77777777" w:rsidR="00BB0598" w:rsidRPr="008C2396" w:rsidRDefault="00E75F93" w:rsidP="000C0F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w:rsidR="003C628D" w:rsidRPr="008C2396" w14:paraId="40ECE46D" w14:textId="77777777" w:rsidTr="004627A3">
        <w:trPr>
          <w:trHeight w:val="226"/>
        </w:trPr>
        <w:tc>
          <w:tcPr>
            <w:tcW w:w="463" w:type="dxa"/>
            <w:shd w:val="clear" w:color="auto" w:fill="A6A6A6"/>
          </w:tcPr>
          <w:p w14:paraId="656F7543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</w:p>
        </w:tc>
        <w:tc>
          <w:tcPr>
            <w:tcW w:w="1763" w:type="dxa"/>
            <w:shd w:val="clear" w:color="auto" w:fill="A6A6A6"/>
          </w:tcPr>
          <w:p w14:paraId="7FF28073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1540" w:type="dxa"/>
            <w:gridSpan w:val="2"/>
            <w:shd w:val="clear" w:color="auto" w:fill="A6A6A6"/>
          </w:tcPr>
          <w:p w14:paraId="1536B850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586" w:type="dxa"/>
            <w:gridSpan w:val="2"/>
            <w:shd w:val="clear" w:color="auto" w:fill="A6A6A6"/>
          </w:tcPr>
          <w:p w14:paraId="6F498457" w14:textId="77777777" w:rsidR="001E1737" w:rsidRPr="008C2396" w:rsidRDefault="00BC1DA8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Rol </w:t>
            </w:r>
            <w:r w:rsidR="001E1737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Responsable</w:t>
            </w:r>
          </w:p>
        </w:tc>
        <w:tc>
          <w:tcPr>
            <w:tcW w:w="1028" w:type="dxa"/>
            <w:shd w:val="clear" w:color="auto" w:fill="A6A6A6"/>
          </w:tcPr>
          <w:p w14:paraId="7266EF0B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992" w:type="dxa"/>
            <w:shd w:val="clear" w:color="auto" w:fill="A6A6A6"/>
          </w:tcPr>
          <w:p w14:paraId="71ED797F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3080" w:type="dxa"/>
            <w:gridSpan w:val="2"/>
            <w:shd w:val="clear" w:color="auto" w:fill="A6A6A6"/>
          </w:tcPr>
          <w:p w14:paraId="3E5AEAC2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w:rsidR="008147AF" w:rsidRPr="008C2396" w14:paraId="4563800D" w14:textId="77777777" w:rsidTr="008B7D6C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5B03FC2B" w14:textId="63375591" w:rsidR="008147AF" w:rsidRPr="008C2396" w:rsidRDefault="008147AF" w:rsidP="008147AF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1</w:t>
            </w:r>
          </w:p>
        </w:tc>
        <w:tc>
          <w:tcPr>
            <w:tcW w:w="1763" w:type="dxa"/>
            <w:shd w:val="clear" w:color="auto" w:fill="FFFFFF"/>
            <w:vAlign w:val="center"/>
          </w:tcPr>
          <w:p w14:paraId="42EDDDE7" w14:textId="5072E7E6" w:rsidR="008147AF" w:rsidRPr="008C2396" w:rsidRDefault="008147AF" w:rsidP="008B7D6C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 w:rsidRPr="000016B4">
              <w:t>Análisis</w:t>
            </w:r>
            <w:r w:rsidRPr="000016B4">
              <w:t xml:space="preserve"> de información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3A66D06B" w14:textId="77777777" w:rsidR="008147AF" w:rsidRPr="008C2396" w:rsidRDefault="008147AF" w:rsidP="008147AF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1556691F" w14:textId="77777777" w:rsidR="008147AF" w:rsidRPr="008C2396" w:rsidRDefault="008147AF" w:rsidP="008147AF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2F0B9258" w14:textId="77777777" w:rsidR="008147AF" w:rsidRPr="008C2396" w:rsidRDefault="008147AF" w:rsidP="008147AF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69FA09C4" w14:textId="77777777" w:rsidR="008147AF" w:rsidRPr="008C2396" w:rsidRDefault="008147AF" w:rsidP="008147AF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38558F34" w14:textId="77777777" w:rsidR="008147AF" w:rsidRPr="008C2396" w:rsidRDefault="008147AF" w:rsidP="008147AF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8147AF" w:rsidRPr="008C2396" w14:paraId="6C0D30C9" w14:textId="77777777" w:rsidTr="008B7D6C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15345B7A" w14:textId="5CDA94E9" w:rsidR="008147AF" w:rsidRPr="008C2396" w:rsidRDefault="008147AF" w:rsidP="008147AF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</w:t>
            </w:r>
          </w:p>
        </w:tc>
        <w:tc>
          <w:tcPr>
            <w:tcW w:w="1763" w:type="dxa"/>
            <w:shd w:val="clear" w:color="auto" w:fill="FFFFFF"/>
            <w:vAlign w:val="center"/>
          </w:tcPr>
          <w:p w14:paraId="14A60840" w14:textId="204EDF9C" w:rsidR="008147AF" w:rsidRPr="008C2396" w:rsidRDefault="008147AF" w:rsidP="008B7D6C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 w:rsidRPr="000016B4">
              <w:t xml:space="preserve">Planteamiento del </w:t>
            </w:r>
            <w:r>
              <w:t>requerimiento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40974A2E" w14:textId="77777777" w:rsidR="008147AF" w:rsidRPr="008C2396" w:rsidRDefault="008147AF" w:rsidP="008147AF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070592C4" w14:textId="77777777" w:rsidR="008147AF" w:rsidRPr="008C2396" w:rsidRDefault="008147AF" w:rsidP="008147AF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7BDC2AB0" w14:textId="77777777" w:rsidR="008147AF" w:rsidRPr="008C2396" w:rsidRDefault="008147AF" w:rsidP="008147AF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485E98B3" w14:textId="77777777" w:rsidR="008147AF" w:rsidRPr="008C2396" w:rsidRDefault="008147AF" w:rsidP="008147AF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7014E11E" w14:textId="77777777" w:rsidR="008147AF" w:rsidRPr="008C2396" w:rsidRDefault="008147AF" w:rsidP="008147AF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8147AF" w:rsidRPr="008C2396" w14:paraId="3466B576" w14:textId="77777777" w:rsidTr="008B7D6C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511576A5" w14:textId="488F8470" w:rsidR="008147AF" w:rsidRPr="008C2396" w:rsidRDefault="008147AF" w:rsidP="008147AF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3</w:t>
            </w:r>
          </w:p>
        </w:tc>
        <w:tc>
          <w:tcPr>
            <w:tcW w:w="1763" w:type="dxa"/>
            <w:shd w:val="clear" w:color="auto" w:fill="FFFFFF"/>
            <w:vAlign w:val="center"/>
          </w:tcPr>
          <w:p w14:paraId="3F7579DF" w14:textId="627CD0F4" w:rsidR="008147AF" w:rsidRPr="008C2396" w:rsidRDefault="008147AF" w:rsidP="008B7D6C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 w:rsidRPr="000016B4">
              <w:t>Alcances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18D1495D" w14:textId="77777777" w:rsidR="008147AF" w:rsidRPr="008C2396" w:rsidRDefault="008147AF" w:rsidP="008147AF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2FF83719" w14:textId="77777777" w:rsidR="008147AF" w:rsidRPr="008C2396" w:rsidRDefault="008147AF" w:rsidP="008147AF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60668A67" w14:textId="77777777" w:rsidR="008147AF" w:rsidRPr="008C2396" w:rsidRDefault="008147AF" w:rsidP="008147AF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58D886D4" w14:textId="77777777" w:rsidR="008147AF" w:rsidRPr="008C2396" w:rsidRDefault="008147AF" w:rsidP="008147AF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05B9650F" w14:textId="77777777" w:rsidR="008147AF" w:rsidRPr="008C2396" w:rsidRDefault="008147AF" w:rsidP="008147AF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8147AF" w:rsidRPr="008C2396" w14:paraId="4F62CAD2" w14:textId="77777777" w:rsidTr="008B7D6C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4A615F77" w14:textId="44D895B4" w:rsidR="008147AF" w:rsidRPr="008C2396" w:rsidRDefault="008147AF" w:rsidP="008147AF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4</w:t>
            </w:r>
          </w:p>
        </w:tc>
        <w:tc>
          <w:tcPr>
            <w:tcW w:w="1763" w:type="dxa"/>
            <w:shd w:val="clear" w:color="auto" w:fill="FFFFFF"/>
            <w:vAlign w:val="center"/>
          </w:tcPr>
          <w:p w14:paraId="1498220A" w14:textId="41710613" w:rsidR="008147AF" w:rsidRPr="008C2396" w:rsidRDefault="008147AF" w:rsidP="008B7D6C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 w:rsidRPr="000016B4">
              <w:t>Requerimientos del proyecto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2B5E89E3" w14:textId="77777777" w:rsidR="008147AF" w:rsidRPr="008C2396" w:rsidRDefault="008147AF" w:rsidP="008147AF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64DCA267" w14:textId="77777777" w:rsidR="008147AF" w:rsidRPr="008C2396" w:rsidRDefault="008147AF" w:rsidP="008147AF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7F4F3A8E" w14:textId="77777777" w:rsidR="008147AF" w:rsidRPr="008C2396" w:rsidRDefault="008147AF" w:rsidP="008147AF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1D86646E" w14:textId="77777777" w:rsidR="008147AF" w:rsidRPr="008C2396" w:rsidRDefault="008147AF" w:rsidP="008147AF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47C799C4" w14:textId="77777777" w:rsidR="008147AF" w:rsidRPr="008C2396" w:rsidRDefault="008147AF" w:rsidP="008147AF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8147AF" w:rsidRPr="008C2396" w14:paraId="6EF383AE" w14:textId="77777777" w:rsidTr="008B7D6C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2A33E26D" w14:textId="43F3EC23" w:rsidR="008147AF" w:rsidRPr="008C2396" w:rsidRDefault="008147AF" w:rsidP="008147AF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5</w:t>
            </w:r>
          </w:p>
        </w:tc>
        <w:tc>
          <w:tcPr>
            <w:tcW w:w="1763" w:type="dxa"/>
            <w:shd w:val="clear" w:color="auto" w:fill="FFFFFF"/>
            <w:vAlign w:val="center"/>
          </w:tcPr>
          <w:p w14:paraId="238231E9" w14:textId="607AD028" w:rsidR="008147AF" w:rsidRPr="009441EE" w:rsidRDefault="008147AF" w:rsidP="008B7D6C">
            <w:r w:rsidRPr="000016B4">
              <w:t xml:space="preserve">Riesgos de </w:t>
            </w:r>
            <w:r w:rsidRPr="000016B4">
              <w:t>análisis</w:t>
            </w:r>
            <w:r w:rsidRPr="000016B4">
              <w:t>, diseño,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54C187F7" w14:textId="77777777" w:rsidR="008147AF" w:rsidRPr="008C2396" w:rsidRDefault="008147AF" w:rsidP="008147AF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1F8A0425" w14:textId="77777777" w:rsidR="008147AF" w:rsidRPr="008C2396" w:rsidRDefault="008147AF" w:rsidP="008147AF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0CCDCB1F" w14:textId="77777777" w:rsidR="008147AF" w:rsidRPr="008C2396" w:rsidRDefault="008147AF" w:rsidP="008147AF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4DF62945" w14:textId="77777777" w:rsidR="008147AF" w:rsidRPr="008C2396" w:rsidRDefault="008147AF" w:rsidP="008147AF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779A2111" w14:textId="77777777" w:rsidR="008147AF" w:rsidRPr="008C2396" w:rsidRDefault="008147AF" w:rsidP="008147AF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8147AF" w:rsidRPr="008C2396" w14:paraId="466361E6" w14:textId="77777777" w:rsidTr="008B7D6C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40B38713" w14:textId="7FB6DB12" w:rsidR="008147AF" w:rsidRPr="008C2396" w:rsidRDefault="008147AF" w:rsidP="008147AF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6</w:t>
            </w:r>
          </w:p>
        </w:tc>
        <w:tc>
          <w:tcPr>
            <w:tcW w:w="1763" w:type="dxa"/>
            <w:shd w:val="clear" w:color="auto" w:fill="FFFFFF"/>
            <w:vAlign w:val="center"/>
          </w:tcPr>
          <w:p w14:paraId="4251B6FF" w14:textId="32194C24" w:rsidR="008147AF" w:rsidRPr="009441EE" w:rsidRDefault="008147AF" w:rsidP="008B7D6C">
            <w:r w:rsidRPr="000016B4">
              <w:t>pruebas, implementación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53E63F55" w14:textId="77777777" w:rsidR="008147AF" w:rsidRPr="008C2396" w:rsidRDefault="008147AF" w:rsidP="008147AF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431892E5" w14:textId="77777777" w:rsidR="008147AF" w:rsidRPr="008C2396" w:rsidRDefault="008147AF" w:rsidP="008147AF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20C82E10" w14:textId="77777777" w:rsidR="008147AF" w:rsidRPr="008C2396" w:rsidRDefault="008147AF" w:rsidP="008147AF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3A9BF19B" w14:textId="77777777" w:rsidR="008147AF" w:rsidRPr="008C2396" w:rsidRDefault="008147AF" w:rsidP="008147AF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0B90A054" w14:textId="77777777" w:rsidR="008147AF" w:rsidRPr="008C2396" w:rsidRDefault="008147AF" w:rsidP="008147AF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8147AF" w:rsidRPr="008C2396" w14:paraId="3FCA7D38" w14:textId="77777777" w:rsidTr="008B7D6C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3087CDA6" w14:textId="24FF3202" w:rsidR="008147AF" w:rsidRPr="008C2396" w:rsidRDefault="008147AF" w:rsidP="008147AF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7</w:t>
            </w:r>
          </w:p>
        </w:tc>
        <w:tc>
          <w:tcPr>
            <w:tcW w:w="1763" w:type="dxa"/>
            <w:shd w:val="clear" w:color="auto" w:fill="FFFFFF"/>
            <w:vAlign w:val="center"/>
          </w:tcPr>
          <w:p w14:paraId="64E9364A" w14:textId="4E87EDA5" w:rsidR="008147AF" w:rsidRPr="009441EE" w:rsidRDefault="008147AF" w:rsidP="008B7D6C">
            <w:r w:rsidRPr="000016B4">
              <w:t>Costos Y Presupuesto del</w:t>
            </w:r>
            <w:r>
              <w:t xml:space="preserve"> </w:t>
            </w:r>
            <w:r w:rsidRPr="000016B4">
              <w:t>Software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61D49EAE" w14:textId="77777777" w:rsidR="008147AF" w:rsidRPr="008C2396" w:rsidRDefault="008147AF" w:rsidP="008147AF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34D86555" w14:textId="77777777" w:rsidR="008147AF" w:rsidRPr="008C2396" w:rsidRDefault="008147AF" w:rsidP="008147AF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6CB44BD6" w14:textId="77777777" w:rsidR="008147AF" w:rsidRPr="008C2396" w:rsidRDefault="008147AF" w:rsidP="008147AF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5BCE4867" w14:textId="77777777" w:rsidR="008147AF" w:rsidRPr="008C2396" w:rsidRDefault="008147AF" w:rsidP="008147AF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13BC7468" w14:textId="77777777" w:rsidR="008147AF" w:rsidRPr="008C2396" w:rsidRDefault="008147AF" w:rsidP="008147AF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8147AF" w:rsidRPr="008C2396" w14:paraId="39F35534" w14:textId="77777777" w:rsidTr="008B7D6C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6EB1BB36" w14:textId="6D2E42ED" w:rsidR="008147AF" w:rsidRPr="008C2396" w:rsidRDefault="008147AF" w:rsidP="008147AF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8</w:t>
            </w:r>
          </w:p>
        </w:tc>
        <w:tc>
          <w:tcPr>
            <w:tcW w:w="1763" w:type="dxa"/>
            <w:shd w:val="clear" w:color="auto" w:fill="FFFFFF"/>
            <w:vAlign w:val="center"/>
          </w:tcPr>
          <w:p w14:paraId="3367F0DE" w14:textId="1E9709D8" w:rsidR="008147AF" w:rsidRPr="00966CFE" w:rsidRDefault="008147AF" w:rsidP="008B7D6C">
            <w:r w:rsidRPr="000016B4">
              <w:t>Desarrollo del Software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35903E01" w14:textId="77777777" w:rsidR="008147AF" w:rsidRPr="008C2396" w:rsidRDefault="008147AF" w:rsidP="008147AF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79A77F88" w14:textId="77777777" w:rsidR="008147AF" w:rsidRPr="008C2396" w:rsidRDefault="008147AF" w:rsidP="008147AF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29D47613" w14:textId="77777777" w:rsidR="008147AF" w:rsidRPr="008C2396" w:rsidRDefault="008147AF" w:rsidP="008147AF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56C27F82" w14:textId="77777777" w:rsidR="008147AF" w:rsidRPr="008C2396" w:rsidRDefault="008147AF" w:rsidP="008147AF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7EA27870" w14:textId="77777777" w:rsidR="008147AF" w:rsidRPr="008C2396" w:rsidRDefault="008147AF" w:rsidP="008147AF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8147AF" w:rsidRPr="008C2396" w14:paraId="2DCF07D5" w14:textId="77777777" w:rsidTr="008B7D6C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7792B846" w14:textId="22CA73E3" w:rsidR="008147AF" w:rsidRPr="008C2396" w:rsidRDefault="008147AF" w:rsidP="008147AF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9</w:t>
            </w:r>
          </w:p>
        </w:tc>
        <w:tc>
          <w:tcPr>
            <w:tcW w:w="1763" w:type="dxa"/>
            <w:shd w:val="clear" w:color="auto" w:fill="FFFFFF"/>
            <w:vAlign w:val="center"/>
          </w:tcPr>
          <w:p w14:paraId="52B44FA3" w14:textId="6A429D36" w:rsidR="008147AF" w:rsidRPr="00966CFE" w:rsidRDefault="008147AF" w:rsidP="008B7D6C">
            <w:r w:rsidRPr="000016B4">
              <w:t>Pruebas del Software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6A6003F1" w14:textId="77777777" w:rsidR="008147AF" w:rsidRPr="008C2396" w:rsidRDefault="008147AF" w:rsidP="008147AF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00842BB1" w14:textId="77777777" w:rsidR="008147AF" w:rsidRPr="008C2396" w:rsidRDefault="008147AF" w:rsidP="008147AF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698CD16E" w14:textId="77777777" w:rsidR="008147AF" w:rsidRPr="008C2396" w:rsidRDefault="008147AF" w:rsidP="008147AF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5A4B68A3" w14:textId="77777777" w:rsidR="008147AF" w:rsidRPr="008C2396" w:rsidRDefault="008147AF" w:rsidP="008147AF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19FA2E4D" w14:textId="77777777" w:rsidR="008147AF" w:rsidRPr="008C2396" w:rsidRDefault="008147AF" w:rsidP="008147AF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8147AF" w:rsidRPr="008C2396" w14:paraId="50F956BF" w14:textId="77777777" w:rsidTr="008B7D6C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15B053AB" w14:textId="02481188" w:rsidR="008147AF" w:rsidRPr="008C2396" w:rsidRDefault="008147AF" w:rsidP="008147AF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10</w:t>
            </w:r>
          </w:p>
        </w:tc>
        <w:tc>
          <w:tcPr>
            <w:tcW w:w="1763" w:type="dxa"/>
            <w:shd w:val="clear" w:color="auto" w:fill="FFFFFF"/>
            <w:vAlign w:val="center"/>
          </w:tcPr>
          <w:p w14:paraId="28867D4C" w14:textId="4F093168" w:rsidR="008147AF" w:rsidRPr="00966CFE" w:rsidRDefault="008147AF" w:rsidP="008B7D6C">
            <w:r w:rsidRPr="000016B4">
              <w:t>Entrega Del Software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4A818C99" w14:textId="77777777" w:rsidR="008147AF" w:rsidRPr="008C2396" w:rsidRDefault="008147AF" w:rsidP="008147AF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66FBA811" w14:textId="77777777" w:rsidR="008147AF" w:rsidRPr="008C2396" w:rsidRDefault="008147AF" w:rsidP="008147AF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5F6B6FE3" w14:textId="77777777" w:rsidR="008147AF" w:rsidRPr="008C2396" w:rsidRDefault="008147AF" w:rsidP="008147AF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37B03DE5" w14:textId="77777777" w:rsidR="008147AF" w:rsidRPr="008C2396" w:rsidRDefault="008147AF" w:rsidP="008147AF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7F433947" w14:textId="77777777" w:rsidR="008147AF" w:rsidRPr="008C2396" w:rsidRDefault="008147AF" w:rsidP="008147AF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8147AF" w:rsidRPr="008C2396" w14:paraId="53A64B15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6B811F9A" w14:textId="77777777" w:rsidR="008147AF" w:rsidRPr="008C2396" w:rsidRDefault="008147AF" w:rsidP="008147A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Diagrama de planeación</w:t>
            </w:r>
          </w:p>
        </w:tc>
      </w:tr>
      <w:tr w:rsidR="00B66554" w:rsidRPr="008C2396" w14:paraId="3B62ECB8" w14:textId="77777777" w:rsidTr="0031230D">
        <w:trPr>
          <w:trHeight w:val="2260"/>
        </w:trPr>
        <w:tc>
          <w:tcPr>
            <w:tcW w:w="10452" w:type="dxa"/>
            <w:gridSpan w:val="10"/>
            <w:shd w:val="clear" w:color="auto" w:fill="FFFFFF"/>
            <w:vAlign w:val="center"/>
          </w:tcPr>
          <w:p w14:paraId="2D9B5373" w14:textId="77777777" w:rsidR="00B66554" w:rsidRPr="008C2396" w:rsidRDefault="00423850" w:rsidP="00D76FAB">
            <w:pPr>
              <w:rPr>
                <w:rFonts w:ascii="Arial" w:hAnsi="Arial" w:cs="Arial"/>
                <w:noProof/>
              </w:rPr>
            </w:pPr>
            <w:r w:rsidRPr="008C2396">
              <w:rPr>
                <w:rFonts w:ascii="Arial" w:hAnsi="Arial" w:cs="Arial"/>
                <w:noProof/>
                <w:lang w:val="es-MX" w:eastAsia="ja-JP"/>
              </w:rPr>
              <w:lastRenderedPageBreak/>
              <w:drawing>
                <wp:inline distT="0" distB="0" distL="0" distR="0" wp14:anchorId="65B9AC2E" wp14:editId="1F0F4DF5">
                  <wp:extent cx="5612765" cy="2610485"/>
                  <wp:effectExtent l="0" t="0" r="0" b="0"/>
                  <wp:docPr id="2" name="Image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765" cy="2610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DD2F0E" w14:textId="77777777" w:rsidR="00C82ABF" w:rsidRPr="008C2396" w:rsidRDefault="00C82ABF" w:rsidP="00D76FAB">
            <w:pPr>
              <w:rPr>
                <w:rFonts w:ascii="Arial" w:hAnsi="Arial" w:cs="Arial"/>
                <w:noProof/>
              </w:rPr>
            </w:pPr>
          </w:p>
          <w:p w14:paraId="5263027A" w14:textId="77777777" w:rsidR="00C82ABF" w:rsidRPr="008C2396" w:rsidRDefault="00C82ABF" w:rsidP="00D76FA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5D2025FC" w14:textId="77777777" w:rsidR="00EE35D9" w:rsidRPr="008C2396" w:rsidRDefault="00EE35D9" w:rsidP="00CF1DBE">
      <w:pPr>
        <w:jc w:val="both"/>
        <w:rPr>
          <w:rFonts w:ascii="Arial" w:hAnsi="Arial" w:cs="Arial"/>
          <w:b/>
          <w:sz w:val="22"/>
        </w:rPr>
      </w:pPr>
    </w:p>
    <w:p w14:paraId="355E17E7" w14:textId="77777777" w:rsidR="00D234A2" w:rsidRPr="008C2396" w:rsidRDefault="00D234A2" w:rsidP="00CF1DBE">
      <w:pPr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 xml:space="preserve">Las fechas de planeación establecidas en </w:t>
      </w:r>
      <w:r w:rsidR="00DE399B" w:rsidRPr="008C2396">
        <w:rPr>
          <w:rFonts w:ascii="Arial" w:hAnsi="Arial" w:cs="Arial"/>
          <w:sz w:val="22"/>
        </w:rPr>
        <w:t>este</w:t>
      </w:r>
      <w:r w:rsidRPr="008C2396">
        <w:rPr>
          <w:rFonts w:ascii="Arial" w:hAnsi="Arial" w:cs="Arial"/>
          <w:sz w:val="22"/>
        </w:rPr>
        <w:t xml:space="preserve"> documento son aproximadas y estarán sujetas a modificaciones que surjan por control de cambios u otros factores. </w:t>
      </w:r>
    </w:p>
    <w:p w14:paraId="75C7CD36" w14:textId="77777777" w:rsidR="000C0F24" w:rsidRPr="008C2396" w:rsidRDefault="000C0F24" w:rsidP="00CF1DBE">
      <w:pPr>
        <w:jc w:val="both"/>
        <w:rPr>
          <w:rFonts w:ascii="Arial" w:hAnsi="Arial" w:cs="Arial"/>
        </w:rPr>
      </w:pPr>
    </w:p>
    <w:p w14:paraId="0D1877B9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17645A" w:rsidRPr="008C2396" w14:paraId="66EB858A" w14:textId="77777777" w:rsidTr="0031230D">
        <w:tc>
          <w:tcPr>
            <w:tcW w:w="4112" w:type="dxa"/>
            <w:shd w:val="clear" w:color="auto" w:fill="A6A6A6"/>
          </w:tcPr>
          <w:p w14:paraId="7EB5A548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1992BA63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2D052BED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3A72F346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7645A" w:rsidRPr="008C2396" w14:paraId="601251A6" w14:textId="77777777" w:rsidTr="0031230D">
        <w:tc>
          <w:tcPr>
            <w:tcW w:w="4112" w:type="dxa"/>
            <w:shd w:val="clear" w:color="auto" w:fill="auto"/>
          </w:tcPr>
          <w:p w14:paraId="746EF96A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60634221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5AECD81C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4B2B8822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495F64C6" w14:textId="77777777" w:rsidTr="0031230D">
        <w:tc>
          <w:tcPr>
            <w:tcW w:w="4112" w:type="dxa"/>
            <w:shd w:val="clear" w:color="auto" w:fill="auto"/>
          </w:tcPr>
          <w:p w14:paraId="39D32A37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750762CF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37668F71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7499BFC8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2EFC0BEF" w14:textId="77777777" w:rsidTr="0031230D">
        <w:tc>
          <w:tcPr>
            <w:tcW w:w="4112" w:type="dxa"/>
            <w:shd w:val="clear" w:color="auto" w:fill="auto"/>
          </w:tcPr>
          <w:p w14:paraId="6BA9E95A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706A1156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302802F5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A064E71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595BDEC1" w14:textId="77777777" w:rsidTr="0031230D">
        <w:tc>
          <w:tcPr>
            <w:tcW w:w="4112" w:type="dxa"/>
            <w:shd w:val="clear" w:color="auto" w:fill="auto"/>
          </w:tcPr>
          <w:p w14:paraId="1662A339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611C7B8D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CBCB2C1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E226A7C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08FF6BE0" w14:textId="77777777" w:rsidTr="0031230D">
        <w:tc>
          <w:tcPr>
            <w:tcW w:w="4112" w:type="dxa"/>
            <w:shd w:val="clear" w:color="auto" w:fill="auto"/>
          </w:tcPr>
          <w:p w14:paraId="347D656F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49A92C90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7A1F76F6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2423B5BA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4EA4B070" w14:textId="77777777" w:rsidTr="0031230D">
        <w:tc>
          <w:tcPr>
            <w:tcW w:w="4112" w:type="dxa"/>
            <w:shd w:val="clear" w:color="auto" w:fill="auto"/>
          </w:tcPr>
          <w:p w14:paraId="49DA38E8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53C5EF87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6B82E050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16E447D7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1F118E68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F90FDD3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86683E1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FDE553D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F78BA6F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59513C9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324C93B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548B3A7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120D1A0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316DDAA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F428405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5CF95AC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7ADCA03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12BCFD3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8D0995C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59831BE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AB91F43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AF133FE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2646B44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174014B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A62822D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028A96E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2F89377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53E000C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694769F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8977651" w14:textId="77777777" w:rsidR="00D234A2" w:rsidRPr="008C2396" w:rsidRDefault="00740EE6" w:rsidP="00F86C39">
      <w:pPr>
        <w:pStyle w:val="Ttulo1"/>
        <w:rPr>
          <w:rFonts w:cs="Arial"/>
        </w:rPr>
      </w:pPr>
      <w:bookmarkStart w:id="14" w:name="_Toc532221777"/>
      <w:r w:rsidRPr="008C2396">
        <w:rPr>
          <w:rFonts w:cs="Arial"/>
        </w:rPr>
        <w:t>LEVANTAMIENTO DEL REQUERIMIENTO DETALLADO</w:t>
      </w:r>
      <w:bookmarkEnd w:id="14"/>
    </w:p>
    <w:p w14:paraId="65A30958" w14:textId="77777777" w:rsidR="00137683" w:rsidRPr="008C2396" w:rsidRDefault="00137683" w:rsidP="00137683">
      <w:pPr>
        <w:rPr>
          <w:rFonts w:ascii="Arial" w:hAnsi="Arial" w:cs="Arial"/>
          <w:lang w:val="es-ES_tradnl" w:eastAsia="en-US"/>
        </w:rPr>
      </w:pPr>
    </w:p>
    <w:p w14:paraId="3AAA61FD" w14:textId="77777777" w:rsidR="00D234A2" w:rsidRPr="005D0764" w:rsidRDefault="00137683" w:rsidP="005D0764">
      <w:pPr>
        <w:jc w:val="both"/>
        <w:rPr>
          <w:rFonts w:ascii="Arial" w:hAnsi="Arial" w:cs="Arial"/>
          <w:color w:val="BFBFBF"/>
          <w:sz w:val="28"/>
          <w:szCs w:val="28"/>
        </w:rPr>
      </w:pPr>
      <w:r w:rsidRPr="005D0764">
        <w:rPr>
          <w:rFonts w:ascii="Arial" w:hAnsi="Arial" w:cs="Arial"/>
          <w:color w:val="BFBFBF"/>
          <w:sz w:val="28"/>
          <w:szCs w:val="28"/>
        </w:rPr>
        <w:t>Las historias de usuario deben ser independientes y debidamente identificadas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;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deben corresponder a una 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única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funcionalidad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 xml:space="preserve"> y deben ser cortas y concisas 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6"/>
      </w:tblGrid>
      <w:tr w:rsidR="00AE4D25" w:rsidRPr="008C2396" w14:paraId="3F962469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357E0BC4" w14:textId="77777777" w:rsidR="00AE4D25" w:rsidRPr="008C2396" w:rsidRDefault="00AE4D25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HISTORIAS DE USUARIO</w:t>
            </w:r>
          </w:p>
        </w:tc>
      </w:tr>
      <w:tr w:rsidR="005D0764" w:rsidRPr="008C2396" w14:paraId="44DBD6C4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7DFFB18C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Nº.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554B4D28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Identificador único de la historia de usuario</w:t>
            </w:r>
          </w:p>
        </w:tc>
      </w:tr>
      <w:tr w:rsidR="005D0764" w:rsidRPr="008C2396" w14:paraId="5CCE190E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40CAF1DF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44ADDB97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Titulo claro y especifico que define la fase o historia de usuario para el requerimiento</w:t>
            </w:r>
          </w:p>
        </w:tc>
      </w:tr>
      <w:tr w:rsidR="005D0764" w:rsidRPr="008C2396" w14:paraId="1798B5A6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69A408D2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54F35F37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BFBFBF"/>
                <w:sz w:val="22"/>
                <w:szCs w:val="22"/>
              </w:rPr>
              <w:t>DD/MM/YYYY</w:t>
            </w:r>
          </w:p>
        </w:tc>
      </w:tr>
      <w:tr w:rsidR="005D0764" w:rsidRPr="008C2396" w14:paraId="14EA7A4C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587D4DA9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5A193A9D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Peso dado por un numero entre 1 y 100 acotado por la serie Fibonacci</w:t>
            </w:r>
          </w:p>
        </w:tc>
      </w:tr>
      <w:tr w:rsidR="00137683" w:rsidRPr="008C2396" w14:paraId="131311ED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0262603F" w14:textId="77777777" w:rsidR="00137683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/Funcionalidad</w:t>
            </w:r>
          </w:p>
        </w:tc>
      </w:tr>
      <w:tr w:rsidR="00137683" w:rsidRPr="008C2396" w14:paraId="55192791" w14:textId="77777777" w:rsidTr="004627A3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5DA37E0D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Descripción detallada y suministrada en lenguaje natural por el usuario final, que permite identificar la necesidad puntual para una parte específica del requerimiento.</w:t>
            </w:r>
          </w:p>
          <w:p w14:paraId="6427981B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P.e.:</w:t>
            </w:r>
          </w:p>
          <w:p w14:paraId="5E03266A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39E58BD9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Quiero que el sistema me registre el número de veces que solicita atención a través de la ventanilla única, guardando el nombre del funcionario que atiende, la cedula y el tiempo que tarda en la consulta hasta obtener la solución a su inquietud.</w:t>
            </w:r>
          </w:p>
          <w:p w14:paraId="3632C76B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AE4D25" w:rsidRPr="008C2396" w14:paraId="1394E3BE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410FBB65" w14:textId="77777777" w:rsidR="00AE4D25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/Resultado</w:t>
            </w:r>
          </w:p>
        </w:tc>
      </w:tr>
      <w:tr w:rsidR="00AE4D25" w:rsidRPr="008C2396" w14:paraId="51F67876" w14:textId="77777777" w:rsidTr="00AE4D25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51F19F87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lastRenderedPageBreak/>
              <w:t xml:space="preserve">Con la finalidad de… </w:t>
            </w:r>
          </w:p>
          <w:p w14:paraId="3D81DE07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P.e.:</w:t>
            </w:r>
          </w:p>
          <w:p w14:paraId="3A2F802B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4B54D25A" w14:textId="77777777" w:rsidR="00AE4D25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 la finalidad de controlar la eficiencia de la atención en los puntos por cada uno de los empleados…</w:t>
            </w:r>
          </w:p>
          <w:p w14:paraId="1016B3A5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4205AA" w:rsidRPr="008C2396" w14:paraId="59F849FB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7778378E" w14:textId="77777777" w:rsidR="004205AA" w:rsidRPr="008C2396" w:rsidRDefault="004205AA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w:rsidR="008512C0" w:rsidRPr="008C2396" w14:paraId="55841066" w14:textId="77777777" w:rsidTr="005D0764">
        <w:trPr>
          <w:trHeight w:val="182"/>
        </w:trPr>
        <w:tc>
          <w:tcPr>
            <w:tcW w:w="737" w:type="dxa"/>
            <w:shd w:val="clear" w:color="auto" w:fill="A6A6A6"/>
          </w:tcPr>
          <w:p w14:paraId="253B04B7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</w:p>
        </w:tc>
        <w:tc>
          <w:tcPr>
            <w:tcW w:w="1949" w:type="dxa"/>
            <w:gridSpan w:val="2"/>
            <w:shd w:val="clear" w:color="auto" w:fill="A6A6A6"/>
          </w:tcPr>
          <w:p w14:paraId="6430B4D9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gridSpan w:val="3"/>
            <w:shd w:val="clear" w:color="auto" w:fill="A6A6A6"/>
          </w:tcPr>
          <w:p w14:paraId="3B96D6E7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gridSpan w:val="2"/>
            <w:shd w:val="clear" w:color="auto" w:fill="A6A6A6"/>
          </w:tcPr>
          <w:p w14:paraId="24BF2F3D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8512C0" w:rsidRPr="008C2396" w14:paraId="10ECF9E8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4675FFB5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1</w:t>
            </w:r>
            <w:r w:rsidR="008F6AF7" w:rsidRPr="008C2396">
              <w:rPr>
                <w:rFonts w:ascii="Arial" w:hAnsi="Arial" w:cs="Arial"/>
                <w:color w:val="A6A6A6"/>
                <w:sz w:val="22"/>
                <w:szCs w:val="22"/>
              </w:rPr>
              <w:t>...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37DF96C0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Título del escenario </w:t>
            </w:r>
          </w:p>
          <w:p w14:paraId="17A70EFB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7EF674BE" w14:textId="77777777" w:rsidR="006955B1" w:rsidRPr="008C2396" w:rsidRDefault="0009705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Pe. </w:t>
            </w:r>
          </w:p>
          <w:p w14:paraId="4FE99AC1" w14:textId="77777777" w:rsidR="00097052" w:rsidRPr="008C2396" w:rsidRDefault="0009705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Ingreso del empleado a la plataforma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4FE2B029" w14:textId="77777777" w:rsidR="00097052" w:rsidRPr="008C2396" w:rsidRDefault="00937366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Descripción de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la 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situación </w:t>
            </w:r>
            <w:r w:rsidR="00BA2025" w:rsidRPr="008C2396">
              <w:rPr>
                <w:rFonts w:ascii="Arial" w:hAnsi="Arial" w:cs="Arial"/>
                <w:color w:val="A6A6A6"/>
                <w:sz w:val="22"/>
                <w:szCs w:val="22"/>
              </w:rPr>
              <w:t>que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presenta el criterio de aceptación:</w:t>
            </w:r>
          </w:p>
          <w:p w14:paraId="468CEAC3" w14:textId="77777777" w:rsidR="00184882" w:rsidRPr="008C2396" w:rsidRDefault="0018488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27171AD3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P.e.:</w:t>
            </w:r>
          </w:p>
          <w:p w14:paraId="3C6CDE47" w14:textId="77777777" w:rsidR="00097052" w:rsidRPr="008C2396" w:rsidRDefault="006955B1" w:rsidP="00E56DEC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En caso de que i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ngresa el número de identificación del funcionario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y es 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inexistente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debe generar un </w:t>
            </w:r>
            <w:r w:rsidR="00AB5EF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mensaje de </w:t>
            </w:r>
            <w:r w:rsidR="00E56DEC" w:rsidRPr="008C2396">
              <w:rPr>
                <w:rFonts w:ascii="Arial" w:hAnsi="Arial" w:cs="Arial"/>
                <w:color w:val="A6A6A6"/>
                <w:sz w:val="22"/>
                <w:szCs w:val="22"/>
              </w:rPr>
              <w:t>error.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37982A87" w14:textId="77777777" w:rsidR="008E77BF" w:rsidRPr="008C2396" w:rsidRDefault="008E77BF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Cuando o en qué momento ocurre el contexto</w:t>
            </w:r>
          </w:p>
          <w:p w14:paraId="63A443A0" w14:textId="77777777" w:rsidR="008E77BF" w:rsidRPr="008C2396" w:rsidRDefault="008E77BF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2FC32F03" w14:textId="77777777" w:rsidR="00184882" w:rsidRPr="008C2396" w:rsidRDefault="00184882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P.e.:</w:t>
            </w:r>
          </w:p>
          <w:p w14:paraId="6DEF506B" w14:textId="77777777" w:rsidR="00097052" w:rsidRPr="008C2396" w:rsidRDefault="006955B1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Cuando el empleado intenta ingresar diligenciando en el formulario identificación y nombre</w:t>
            </w:r>
          </w:p>
        </w:tc>
      </w:tr>
      <w:tr w:rsidR="008512C0" w:rsidRPr="008C2396" w14:paraId="6F7F8E28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6E3BF572" w14:textId="77777777" w:rsidR="00C64142" w:rsidRPr="008C2396" w:rsidRDefault="00C6414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2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0D441126" w14:textId="77777777" w:rsidR="00C64142" w:rsidRPr="008C2396" w:rsidRDefault="00A006BD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Control de tiempo de respuesta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0752A6AA" w14:textId="77777777" w:rsidR="00C64142" w:rsidRPr="008C2396" w:rsidRDefault="006955B1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Registrar un tiempo superior a media hora y evidenciar que se genera una alerta de atención tardía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08D082A8" w14:textId="77777777" w:rsidR="006955B1" w:rsidRPr="008C2396" w:rsidRDefault="00966D29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A partir del </w:t>
            </w:r>
            <w:r w:rsidR="00113848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momento en que se efectúa el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cierre del caso de atención al cliente</w:t>
            </w:r>
            <w:r w:rsidR="00113848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por parte del empleado</w:t>
            </w:r>
          </w:p>
          <w:p w14:paraId="423111AA" w14:textId="77777777" w:rsidR="00C64142" w:rsidRPr="008C2396" w:rsidRDefault="00C64142" w:rsidP="006955B1">
            <w:pPr>
              <w:ind w:left="72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2D6DFCEB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0B7D87D9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n…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69D15849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571" w:type="dxa"/>
            <w:gridSpan w:val="3"/>
            <w:shd w:val="clear" w:color="auto" w:fill="FFFFFF"/>
          </w:tcPr>
          <w:p w14:paraId="1F34DB2A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5233" w:type="dxa"/>
            <w:gridSpan w:val="2"/>
            <w:shd w:val="clear" w:color="auto" w:fill="FFFFFF"/>
          </w:tcPr>
          <w:p w14:paraId="49C88A49" w14:textId="77777777" w:rsidR="00CF06E7" w:rsidRPr="008C2396" w:rsidRDefault="00CF06E7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F6AF7" w:rsidRPr="008C2396" w14:paraId="001076F3" w14:textId="77777777" w:rsidTr="008F6AF7">
        <w:trPr>
          <w:trHeight w:val="114"/>
        </w:trPr>
        <w:tc>
          <w:tcPr>
            <w:tcW w:w="10490" w:type="dxa"/>
            <w:gridSpan w:val="8"/>
            <w:shd w:val="clear" w:color="auto" w:fill="A50021"/>
          </w:tcPr>
          <w:p w14:paraId="6F8C9A83" w14:textId="77777777" w:rsidR="008F6AF7" w:rsidRPr="008C2396" w:rsidRDefault="008F6AF7" w:rsidP="008F6AF7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8512C0" w:rsidRPr="008C2396" w14:paraId="454FCE45" w14:textId="77777777" w:rsidTr="005D0764">
        <w:trPr>
          <w:trHeight w:val="260"/>
        </w:trPr>
        <w:tc>
          <w:tcPr>
            <w:tcW w:w="3130" w:type="dxa"/>
            <w:gridSpan w:val="4"/>
            <w:shd w:val="clear" w:color="auto" w:fill="A6A6A6"/>
          </w:tcPr>
          <w:p w14:paraId="12AFF65D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038AF61A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050FF9F1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50F44033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512C0" w:rsidRPr="008C2396" w14:paraId="5F03DCF2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21A90A5B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6CFEFE00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0D634801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34CE0789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084BF1FC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32402960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62800C35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65614044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5EEB69EF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0E8BC08A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648F0332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5D7A8D46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418A96CA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7CC78D7C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2EA71261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22663697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46490B22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7B3CEDBE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6B797C6B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5A78D04E" w14:textId="77777777" w:rsidR="00DD1328" w:rsidRPr="008C2396" w:rsidRDefault="00DD1328" w:rsidP="00E45C7F">
      <w:pPr>
        <w:rPr>
          <w:rFonts w:ascii="Arial" w:hAnsi="Arial" w:cs="Arial"/>
          <w:b/>
          <w:sz w:val="28"/>
          <w:szCs w:val="28"/>
        </w:rPr>
      </w:pPr>
    </w:p>
    <w:p w14:paraId="67DC1B99" w14:textId="77777777" w:rsidR="005B4CB8" w:rsidRPr="008C2396" w:rsidRDefault="005B4CB8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21B9F91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8C52F20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FADDA56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B9DDB74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1F8AC2F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BF26601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1D4039E3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3F98751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6C8FDB3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7B99C9B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6B9EBAF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5935857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0B0CB2F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96FB226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D12411C" w14:textId="77777777" w:rsidR="005D0764" w:rsidRPr="008C2396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05898D4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1EBC5B2" w14:textId="77777777" w:rsidR="00517D47" w:rsidRPr="008C2396" w:rsidRDefault="00517D47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D0C1ED8" w14:textId="77777777" w:rsidR="00CC51D2" w:rsidRDefault="00620BBA" w:rsidP="00CC51D2">
      <w:pPr>
        <w:pStyle w:val="Ttulo1"/>
        <w:rPr>
          <w:rFonts w:cs="Arial"/>
        </w:rPr>
      </w:pPr>
      <w:bookmarkStart w:id="15" w:name="_Toc532221778"/>
      <w:r w:rsidRPr="008C2396">
        <w:rPr>
          <w:rFonts w:cs="Arial"/>
        </w:rPr>
        <w:t>DISEÑO</w:t>
      </w:r>
      <w:r w:rsidR="0031108D" w:rsidRPr="008C2396">
        <w:rPr>
          <w:rFonts w:cs="Arial"/>
        </w:rPr>
        <w:t xml:space="preserve"> DE LA ARQUITECTURA DE SOLUCION</w:t>
      </w:r>
      <w:bookmarkEnd w:id="15"/>
      <w:r w:rsidR="0031108D" w:rsidRPr="008C2396">
        <w:rPr>
          <w:rFonts w:cs="Arial"/>
        </w:rPr>
        <w:t xml:space="preserve"> </w:t>
      </w:r>
    </w:p>
    <w:p w14:paraId="350834DD" w14:textId="77777777" w:rsidR="00517D47" w:rsidRPr="00517D47" w:rsidRDefault="00517D47" w:rsidP="00517D47">
      <w:pPr>
        <w:rPr>
          <w:lang w:val="es-ES_tradnl" w:eastAsia="en-US"/>
        </w:rPr>
      </w:pPr>
    </w:p>
    <w:p w14:paraId="16E0C772" w14:textId="77777777" w:rsidR="00CC51D2" w:rsidRPr="005D0764" w:rsidRDefault="00CC51D2" w:rsidP="00CC51D2">
      <w:pPr>
        <w:ind w:left="-851"/>
        <w:jc w:val="both"/>
        <w:rPr>
          <w:rFonts w:ascii="Arial" w:hAnsi="Arial" w:cs="Arial"/>
          <w:color w:val="BFBFBF"/>
          <w:sz w:val="22"/>
          <w:szCs w:val="22"/>
        </w:rPr>
      </w:pPr>
      <w:r w:rsidRPr="005D0764">
        <w:rPr>
          <w:rFonts w:ascii="Arial" w:hAnsi="Arial" w:cs="Arial"/>
          <w:color w:val="BFBFBF"/>
          <w:sz w:val="22"/>
          <w:szCs w:val="22"/>
        </w:rPr>
        <w:t>En caso de que existan excepciones asociadas a la arquitectura de referencia se debe incluir su correspondiente justificación en las vistas que aplique.</w:t>
      </w:r>
    </w:p>
    <w:p w14:paraId="48502CFE" w14:textId="77777777" w:rsidR="00B7008A" w:rsidRPr="008C2396" w:rsidRDefault="00B7008A" w:rsidP="008A1BCD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1853"/>
        <w:gridCol w:w="2000"/>
        <w:gridCol w:w="753"/>
        <w:gridCol w:w="1321"/>
        <w:gridCol w:w="3286"/>
      </w:tblGrid>
      <w:tr w:rsidR="009F66F0" w:rsidRPr="008C2396" w14:paraId="5CAF1C73" w14:textId="77777777" w:rsidTr="00863B9A">
        <w:trPr>
          <w:trHeight w:val="182"/>
        </w:trPr>
        <w:tc>
          <w:tcPr>
            <w:tcW w:w="1277" w:type="dxa"/>
            <w:shd w:val="clear" w:color="auto" w:fill="A50021"/>
            <w:vAlign w:val="center"/>
          </w:tcPr>
          <w:p w14:paraId="46DAD82D" w14:textId="77777777" w:rsidR="009F66F0" w:rsidRPr="008C2396" w:rsidRDefault="009F66F0" w:rsidP="00E45C7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4606" w:type="dxa"/>
            <w:gridSpan w:val="3"/>
            <w:shd w:val="clear" w:color="auto" w:fill="auto"/>
            <w:vAlign w:val="center"/>
          </w:tcPr>
          <w:p w14:paraId="54A41043" w14:textId="77777777" w:rsidR="009F66F0" w:rsidRPr="005D0764" w:rsidRDefault="00585CB0" w:rsidP="00E45C7F">
            <w:pPr>
              <w:jc w:val="center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DD/MM/AAAA</w:t>
            </w:r>
          </w:p>
        </w:tc>
        <w:tc>
          <w:tcPr>
            <w:tcW w:w="4607" w:type="dxa"/>
            <w:gridSpan w:val="2"/>
            <w:shd w:val="clear" w:color="auto" w:fill="A50021"/>
            <w:vAlign w:val="center"/>
          </w:tcPr>
          <w:p w14:paraId="3510B2FB" w14:textId="77777777" w:rsidR="009F66F0" w:rsidRPr="008C2396" w:rsidRDefault="009F66F0" w:rsidP="00E45C7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80520" w:rsidRPr="008C2396" w14:paraId="6169AD41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44E35CBE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Lógica</w:t>
            </w:r>
          </w:p>
        </w:tc>
      </w:tr>
      <w:tr w:rsidR="00780520" w:rsidRPr="008C2396" w14:paraId="1FEE5869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61045D16" w14:textId="4232B857" w:rsidR="00780520" w:rsidRPr="008C2396" w:rsidRDefault="0035747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ED6CB1B" wp14:editId="013A9B10">
                  <wp:extent cx="4695825" cy="3048000"/>
                  <wp:effectExtent l="0" t="0" r="9525" b="0"/>
                  <wp:docPr id="472" name="Imagen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2" name="Imagen 47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5825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73FE43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54D1E" w:rsidRPr="008C2396" w14:paraId="62FED787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15C28897" w14:textId="77777777" w:rsidR="00C464FB" w:rsidRPr="005D0764" w:rsidRDefault="00454D1E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lastRenderedPageBreak/>
              <w:t>Si utiliza convenciones para diagramas Ad hoc, por favor describirlas aquí</w:t>
            </w:r>
          </w:p>
        </w:tc>
      </w:tr>
      <w:tr w:rsidR="00D4775A" w:rsidRPr="008C2396" w14:paraId="2B2452ED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659F4B9A" w14:textId="77777777" w:rsidR="00D4775A" w:rsidRPr="008C2396" w:rsidRDefault="00D4775A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Vista </w:t>
            </w:r>
            <w:r w:rsidR="009811FC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de Implementación</w:t>
            </w:r>
          </w:p>
        </w:tc>
      </w:tr>
      <w:tr w:rsidR="00D4775A" w:rsidRPr="008C2396" w14:paraId="6A4DF49D" w14:textId="77777777" w:rsidTr="00D4775A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2B8E0ADE" w14:textId="77777777" w:rsidR="00D4775A" w:rsidRPr="005D0764" w:rsidRDefault="00F30660" w:rsidP="007707BF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componentes o diagrama de Paquetes</w:t>
            </w:r>
          </w:p>
          <w:p w14:paraId="0343A60B" w14:textId="77777777" w:rsidR="00EE7D3C" w:rsidRPr="005D0764" w:rsidRDefault="00EE7D3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5459ABC" w14:textId="77777777" w:rsidR="002F0B65" w:rsidRPr="005D0764" w:rsidRDefault="002F0B65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464FB" w:rsidRPr="008C2396" w14:paraId="72E03ECA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4BAE2578" w14:textId="77777777" w:rsidR="00C464FB" w:rsidRPr="005D0764" w:rsidRDefault="00C464FB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A6E72" w:rsidRPr="008C2396" w14:paraId="63AE9C2D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1FD5AF31" w14:textId="77777777" w:rsidR="00BA6E72" w:rsidRPr="008C2396" w:rsidRDefault="00BA6E7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Proceso</w:t>
            </w:r>
          </w:p>
        </w:tc>
      </w:tr>
      <w:tr w:rsidR="00BA6E72" w:rsidRPr="008C2396" w14:paraId="12534F5C" w14:textId="77777777" w:rsidTr="00BA6E72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3CAA5F16" w14:textId="77777777" w:rsidR="00BA6E72" w:rsidRPr="005D0764" w:rsidRDefault="001B0941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Se puede utilizar alguno de los siguientes diagramas UML: Diagrama de </w:t>
            </w:r>
            <w:r w:rsidR="00EE1C88" w:rsidRPr="005D0764">
              <w:rPr>
                <w:rFonts w:ascii="Arial" w:hAnsi="Arial" w:cs="Arial"/>
                <w:color w:val="BFBFBF"/>
                <w:sz w:val="22"/>
                <w:szCs w:val="22"/>
              </w:rPr>
              <w:t>actividades o de flujo</w:t>
            </w:r>
            <w:r w:rsidR="00AC6AD4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14:paraId="6F0EA8AE" w14:textId="77777777" w:rsidR="00115C2C" w:rsidRPr="005D0764" w:rsidRDefault="00115C2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206A0550" w14:textId="40A5E483" w:rsidR="00EE7D3C" w:rsidRPr="005D0764" w:rsidRDefault="00357474" w:rsidP="00357474">
            <w:pPr>
              <w:jc w:val="center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73C3D5F" wp14:editId="0E9FFCEB">
                  <wp:extent cx="4429045" cy="3672205"/>
                  <wp:effectExtent l="0" t="0" r="0" b="4445"/>
                  <wp:docPr id="478" name="Imagen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8" name="Imagen 47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7514"/>
                          <a:stretch/>
                        </pic:blipFill>
                        <pic:spPr bwMode="auto">
                          <a:xfrm>
                            <a:off x="0" y="0"/>
                            <a:ext cx="4429449" cy="3672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E5A8955" w14:textId="77777777" w:rsidR="00115C2C" w:rsidRPr="005D0764" w:rsidRDefault="00115C2C" w:rsidP="00D02EF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72D2F" w:rsidRPr="008C2396" w14:paraId="36E42862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211828DB" w14:textId="77777777" w:rsidR="00372D2F" w:rsidRPr="005D0764" w:rsidRDefault="00372D2F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808DC" w:rsidRPr="008C2396" w14:paraId="6D9E6808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69EE14BC" w14:textId="77777777" w:rsidR="00B808DC" w:rsidRPr="008C2396" w:rsidRDefault="00B808DC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Física</w:t>
            </w:r>
          </w:p>
        </w:tc>
      </w:tr>
      <w:tr w:rsidR="00B808DC" w:rsidRPr="008C2396" w14:paraId="27174D2C" w14:textId="77777777" w:rsidTr="00B808DC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7109DEC8" w14:textId="77777777"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22B4A3CE" w14:textId="77777777" w:rsidR="00B808DC" w:rsidRPr="005D0764" w:rsidRDefault="00B808DC" w:rsidP="004627A3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el diagrama UML de despliegue.</w:t>
            </w:r>
          </w:p>
          <w:p w14:paraId="06FCE723" w14:textId="77777777"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F3BE044" w14:textId="77777777"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08DC" w:rsidRPr="008C2396" w14:paraId="29C2ADDF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43F85ADD" w14:textId="77777777"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C2005" w:rsidRPr="008C2396" w14:paraId="6EE66E88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2C9518D5" w14:textId="77777777" w:rsidR="00BC2005" w:rsidRPr="008C2396" w:rsidRDefault="002A0CFC" w:rsidP="009B2FF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Prototipos</w:t>
            </w:r>
            <w:r w:rsidR="006001DF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 de interfaces de usuario</w:t>
            </w:r>
          </w:p>
        </w:tc>
      </w:tr>
      <w:tr w:rsidR="00BC2005" w:rsidRPr="008C2396" w14:paraId="39106898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192B385E" w14:textId="77777777" w:rsidR="00BC2005" w:rsidRPr="008C2396" w:rsidRDefault="00BC2005" w:rsidP="00620BBA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</w:p>
          <w:p w14:paraId="2A1E236D" w14:textId="77777777" w:rsidR="00BC2005" w:rsidRPr="005D0764" w:rsidRDefault="004D0718" w:rsidP="00D73701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Mockups o Bocetos de interfaces graficas para Front-End</w:t>
            </w:r>
            <w:r w:rsidR="00735B82" w:rsidRPr="005D0764">
              <w:rPr>
                <w:rFonts w:ascii="Arial" w:hAnsi="Arial" w:cs="Arial"/>
                <w:color w:val="BFBFBF"/>
                <w:sz w:val="22"/>
                <w:szCs w:val="22"/>
              </w:rPr>
              <w:t>.</w:t>
            </w:r>
          </w:p>
          <w:p w14:paraId="6141C5B1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34A00E0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72D2F" w:rsidRPr="008C2396" w14:paraId="4048DBE2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4589532E" w14:textId="77777777" w:rsidR="00372D2F" w:rsidRPr="008C2396" w:rsidRDefault="00372D2F" w:rsidP="004627A3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BFBFBF"/>
                <w:sz w:val="22"/>
                <w:szCs w:val="22"/>
              </w:rPr>
              <w:lastRenderedPageBreak/>
              <w:t>Si utiliza convenciones para diagramas Ad hoc, por favor describirlas aquí</w:t>
            </w:r>
          </w:p>
        </w:tc>
      </w:tr>
      <w:tr w:rsidR="001200E2" w:rsidRPr="008C2396" w14:paraId="144185B0" w14:textId="77777777" w:rsidTr="004627A3">
        <w:trPr>
          <w:trHeight w:val="114"/>
        </w:trPr>
        <w:tc>
          <w:tcPr>
            <w:tcW w:w="10490" w:type="dxa"/>
            <w:gridSpan w:val="6"/>
            <w:shd w:val="clear" w:color="auto" w:fill="A50021"/>
          </w:tcPr>
          <w:p w14:paraId="46285494" w14:textId="77777777" w:rsidR="001200E2" w:rsidRPr="008C2396" w:rsidRDefault="001200E2" w:rsidP="004627A3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1200E2" w:rsidRPr="008C2396" w14:paraId="275B61E5" w14:textId="77777777" w:rsidTr="001200E2">
        <w:trPr>
          <w:trHeight w:val="260"/>
        </w:trPr>
        <w:tc>
          <w:tcPr>
            <w:tcW w:w="3130" w:type="dxa"/>
            <w:gridSpan w:val="2"/>
            <w:shd w:val="clear" w:color="auto" w:fill="A6A6A6"/>
          </w:tcPr>
          <w:p w14:paraId="30B27533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4946EB36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40BA4D9C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46402F17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200E2" w:rsidRPr="008C2396" w14:paraId="697FA0D0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77C74E2D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340F1932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42466EF4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231B4DAD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4E71FD7D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604949E4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76A4931B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22AC6680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4AE5015C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6ED9BB7E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061680CD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2857EA87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4FCCFD68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062259C0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2206E1D5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31FAB913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7A9AE1BE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22D3400B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1D4CAFF4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7D127913" w14:textId="77777777" w:rsidR="001F438D" w:rsidRPr="008C2396" w:rsidRDefault="001F438D" w:rsidP="008A1BCD">
      <w:pPr>
        <w:jc w:val="both"/>
        <w:rPr>
          <w:rFonts w:ascii="Arial" w:hAnsi="Arial" w:cs="Arial"/>
          <w:sz w:val="20"/>
          <w:szCs w:val="20"/>
        </w:rPr>
      </w:pPr>
    </w:p>
    <w:p w14:paraId="48BBBFCB" w14:textId="77777777" w:rsidR="00084D2E" w:rsidRPr="00517D47" w:rsidRDefault="00D02EFD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>En caso de considerar limitado el uso de UML</w:t>
      </w:r>
      <w:r w:rsidR="00105633" w:rsidRPr="008C2396">
        <w:rPr>
          <w:rFonts w:ascii="Arial" w:hAnsi="Arial" w:cs="Arial"/>
          <w:sz w:val="22"/>
        </w:rPr>
        <w:t>, es posible utilizar diagramas Ad Hoc.</w:t>
      </w:r>
    </w:p>
    <w:sectPr w:rsidR="00084D2E" w:rsidRPr="00517D47" w:rsidSect="00500F13">
      <w:headerReference w:type="default" r:id="rId11"/>
      <w:footerReference w:type="default" r:id="rId12"/>
      <w:pgSz w:w="12240" w:h="15840" w:code="1"/>
      <w:pgMar w:top="1417" w:right="1701" w:bottom="1417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7E432" w14:textId="77777777" w:rsidR="00B20BC7" w:rsidRDefault="00B20BC7" w:rsidP="00DE32EB">
      <w:pPr>
        <w:pStyle w:val="Sangranormal"/>
      </w:pPr>
      <w:r>
        <w:separator/>
      </w:r>
    </w:p>
  </w:endnote>
  <w:endnote w:type="continuationSeparator" w:id="0">
    <w:p w14:paraId="3D6BCFE6" w14:textId="77777777" w:rsidR="00B20BC7" w:rsidRDefault="00B20BC7" w:rsidP="00DE32EB">
      <w:pPr>
        <w:pStyle w:val="Sangranormal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F8355" w14:textId="77777777" w:rsidR="00E83F00" w:rsidRPr="00063DD8" w:rsidRDefault="00E83F00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E83F00" w:rsidRPr="004876B3" w14:paraId="69C9B46E" w14:textId="77777777" w:rsidTr="00C67CD3">
      <w:trPr>
        <w:trHeight w:val="237"/>
      </w:trPr>
      <w:tc>
        <w:tcPr>
          <w:tcW w:w="1728" w:type="dxa"/>
          <w:vAlign w:val="center"/>
        </w:tcPr>
        <w:p w14:paraId="634E295F" w14:textId="77777777" w:rsidR="00E83F00" w:rsidRPr="004876B3" w:rsidRDefault="00E83F00" w:rsidP="008636A4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14:paraId="48960504" w14:textId="77777777" w:rsidR="00E83F00" w:rsidRPr="004876B3" w:rsidRDefault="00E83F00" w:rsidP="001D2EBF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14:paraId="3E4B4CAF" w14:textId="77777777" w:rsidR="00E83F00" w:rsidRPr="004876B3" w:rsidRDefault="00E83F00" w:rsidP="008636A4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w:rsidR="00C67CD3" w:rsidRPr="004876B3" w14:paraId="1A343FC7" w14:textId="77777777" w:rsidTr="00C67CD3">
      <w:trPr>
        <w:trHeight w:val="250"/>
      </w:trPr>
      <w:tc>
        <w:tcPr>
          <w:tcW w:w="8946" w:type="dxa"/>
          <w:gridSpan w:val="3"/>
          <w:vAlign w:val="center"/>
        </w:tcPr>
        <w:p w14:paraId="7A1BDE83" w14:textId="77777777" w:rsidR="00C67CD3" w:rsidRPr="004876B3" w:rsidRDefault="00C67CD3" w:rsidP="00FB46D5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w14:paraId="617F7641" w14:textId="77777777" w:rsidR="00E83F00" w:rsidRDefault="00E83F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ADCF4" w14:textId="77777777" w:rsidR="00B20BC7" w:rsidRDefault="00B20BC7" w:rsidP="00DE32EB">
      <w:pPr>
        <w:pStyle w:val="Sangranormal"/>
      </w:pPr>
      <w:r>
        <w:separator/>
      </w:r>
    </w:p>
  </w:footnote>
  <w:footnote w:type="continuationSeparator" w:id="0">
    <w:p w14:paraId="761DB034" w14:textId="77777777" w:rsidR="00B20BC7" w:rsidRDefault="00B20BC7" w:rsidP="00DE32EB">
      <w:pPr>
        <w:pStyle w:val="Sangranormal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572249" w:rsidRPr="0044395D" w14:paraId="3C096CE4" w14:textId="77777777" w:rsidTr="005F2B70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14:paraId="45E6C590" w14:textId="77777777" w:rsidR="00572249" w:rsidRDefault="00572249" w:rsidP="00572249">
          <w:pPr>
            <w:widowControl w:val="0"/>
            <w:rPr>
              <w:noProof/>
              <w:sz w:val="16"/>
              <w:szCs w:val="16"/>
            </w:rPr>
          </w:pPr>
        </w:p>
        <w:p w14:paraId="4135F26A" w14:textId="77777777" w:rsidR="00572249" w:rsidRDefault="002C43E6" w:rsidP="00572249">
          <w:pPr>
            <w:widowControl w:val="0"/>
            <w:rPr>
              <w:noProof/>
            </w:rPr>
          </w:pPr>
          <w:r>
            <w:rPr>
              <w:noProof/>
            </w:rPr>
            <w:t>LOGO</w:t>
          </w:r>
        </w:p>
        <w:p w14:paraId="4DA1A2D3" w14:textId="77777777" w:rsidR="005F2B70" w:rsidRPr="00C225FB" w:rsidRDefault="005F2B70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50021"/>
          <w:vAlign w:val="center"/>
        </w:tcPr>
        <w:p w14:paraId="4CF05C15" w14:textId="77777777" w:rsidR="00E87D59" w:rsidRPr="00F77CCF" w:rsidRDefault="00F77CCF" w:rsidP="00E87D59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 w:rsidR="007474D8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REQUERIMIENTOS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w:rsidR="00572249" w:rsidRPr="0044395D" w14:paraId="50E408CC" w14:textId="77777777" w:rsidTr="005F2B70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50A349CF" w14:textId="77777777" w:rsidR="00572249" w:rsidRPr="00C225FB" w:rsidRDefault="00572249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23536204" w14:textId="77777777" w:rsidR="00572249" w:rsidRPr="005F2B70" w:rsidRDefault="005F2B70" w:rsidP="00924133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DD1328" w:rsidRPr="0044395D" w14:paraId="47F249E6" w14:textId="77777777" w:rsidTr="005F2B70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57324FAD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40278A52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DD1328" w:rsidRPr="0044395D" w14:paraId="6B526DD8" w14:textId="77777777" w:rsidTr="005F2B70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3509DBCA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14:paraId="5641A90D" w14:textId="77777777" w:rsidR="00DD1328" w:rsidRPr="005F2B70" w:rsidRDefault="005F2B70" w:rsidP="00DD1328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2C43E6">
            <w:rPr>
              <w:rFonts w:ascii="Arial" w:hAnsi="Arial" w:cs="Arial"/>
              <w:b/>
              <w:sz w:val="16"/>
              <w:szCs w:val="16"/>
            </w:rPr>
            <w:t>-</w:t>
          </w:r>
        </w:p>
      </w:tc>
      <w:tc>
        <w:tcPr>
          <w:tcW w:w="1542" w:type="dxa"/>
          <w:shd w:val="clear" w:color="auto" w:fill="auto"/>
          <w:vAlign w:val="center"/>
        </w:tcPr>
        <w:p w14:paraId="2FFF3B4E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 w:rsidR="00D1764B"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14:paraId="6D92E22B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 w:rsidR="00D1764B">
            <w:rPr>
              <w:rFonts w:ascii="Arial" w:hAnsi="Arial" w:cs="Arial"/>
              <w:b/>
              <w:sz w:val="16"/>
              <w:szCs w:val="16"/>
            </w:rPr>
            <w:t>20/12/2018</w:t>
          </w:r>
        </w:p>
      </w:tc>
      <w:tc>
        <w:tcPr>
          <w:tcW w:w="1478" w:type="dxa"/>
          <w:shd w:val="clear" w:color="auto" w:fill="auto"/>
          <w:vAlign w:val="center"/>
        </w:tcPr>
        <w:p w14:paraId="36FB8CB9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AE6A0D">
            <w:rPr>
              <w:rFonts w:ascii="Arial" w:hAnsi="Arial" w:cs="Arial"/>
              <w:b/>
              <w:bCs/>
              <w:noProof/>
              <w:sz w:val="16"/>
              <w:szCs w:val="16"/>
            </w:rPr>
            <w:t>5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AE6A0D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544CF319" w14:textId="77777777" w:rsidR="00572249" w:rsidRDefault="00572249" w:rsidP="009241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18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C3C3A23"/>
    <w:multiLevelType w:val="hybridMultilevel"/>
    <w:tmpl w:val="E3EA4968"/>
    <w:lvl w:ilvl="0" w:tplc="698C81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1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2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8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C92291"/>
    <w:multiLevelType w:val="multilevel"/>
    <w:tmpl w:val="2A58BA5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9F70FD"/>
    <w:multiLevelType w:val="hybridMultilevel"/>
    <w:tmpl w:val="DBE436C0"/>
    <w:lvl w:ilvl="0" w:tplc="698C81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21"/>
  </w:num>
  <w:num w:numId="4">
    <w:abstractNumId w:val="38"/>
  </w:num>
  <w:num w:numId="5">
    <w:abstractNumId w:val="35"/>
  </w:num>
  <w:num w:numId="6">
    <w:abstractNumId w:val="42"/>
  </w:num>
  <w:num w:numId="7">
    <w:abstractNumId w:val="17"/>
  </w:num>
  <w:num w:numId="8">
    <w:abstractNumId w:val="24"/>
  </w:num>
  <w:num w:numId="9">
    <w:abstractNumId w:val="23"/>
  </w:num>
  <w:num w:numId="10">
    <w:abstractNumId w:val="32"/>
  </w:num>
  <w:num w:numId="11">
    <w:abstractNumId w:val="11"/>
  </w:num>
  <w:num w:numId="12">
    <w:abstractNumId w:val="18"/>
  </w:num>
  <w:num w:numId="13">
    <w:abstractNumId w:val="28"/>
  </w:num>
  <w:num w:numId="14">
    <w:abstractNumId w:val="12"/>
  </w:num>
  <w:num w:numId="15">
    <w:abstractNumId w:val="13"/>
  </w:num>
  <w:num w:numId="16">
    <w:abstractNumId w:val="25"/>
  </w:num>
  <w:num w:numId="17">
    <w:abstractNumId w:val="33"/>
  </w:num>
  <w:num w:numId="18">
    <w:abstractNumId w:val="40"/>
  </w:num>
  <w:num w:numId="19">
    <w:abstractNumId w:val="37"/>
  </w:num>
  <w:num w:numId="20">
    <w:abstractNumId w:val="36"/>
  </w:num>
  <w:num w:numId="21">
    <w:abstractNumId w:val="43"/>
  </w:num>
  <w:num w:numId="22">
    <w:abstractNumId w:val="31"/>
  </w:num>
  <w:num w:numId="23">
    <w:abstractNumId w:val="30"/>
  </w:num>
  <w:num w:numId="24">
    <w:abstractNumId w:val="16"/>
  </w:num>
  <w:num w:numId="25">
    <w:abstractNumId w:val="29"/>
  </w:num>
  <w:num w:numId="26">
    <w:abstractNumId w:val="19"/>
  </w:num>
  <w:num w:numId="27">
    <w:abstractNumId w:val="27"/>
  </w:num>
  <w:num w:numId="28">
    <w:abstractNumId w:val="39"/>
  </w:num>
  <w:num w:numId="29">
    <w:abstractNumId w:val="15"/>
  </w:num>
  <w:num w:numId="30">
    <w:abstractNumId w:val="20"/>
  </w:num>
  <w:num w:numId="31">
    <w:abstractNumId w:val="34"/>
  </w:num>
  <w:num w:numId="32">
    <w:abstractNumId w:val="26"/>
  </w:num>
  <w:num w:numId="33">
    <w:abstractNumId w:val="22"/>
  </w:num>
  <w:num w:numId="34">
    <w:abstractNumId w:val="4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3C"/>
    <w:rsid w:val="00000001"/>
    <w:rsid w:val="0000052E"/>
    <w:rsid w:val="00000745"/>
    <w:rsid w:val="000008E0"/>
    <w:rsid w:val="000028D3"/>
    <w:rsid w:val="00003519"/>
    <w:rsid w:val="00003E71"/>
    <w:rsid w:val="00003FBC"/>
    <w:rsid w:val="00005BDD"/>
    <w:rsid w:val="0000699E"/>
    <w:rsid w:val="00007231"/>
    <w:rsid w:val="000073F9"/>
    <w:rsid w:val="00010619"/>
    <w:rsid w:val="000111B9"/>
    <w:rsid w:val="0001141B"/>
    <w:rsid w:val="0001320C"/>
    <w:rsid w:val="000134F3"/>
    <w:rsid w:val="00013BE1"/>
    <w:rsid w:val="0001405D"/>
    <w:rsid w:val="000144D2"/>
    <w:rsid w:val="00015ABF"/>
    <w:rsid w:val="00017099"/>
    <w:rsid w:val="0001763C"/>
    <w:rsid w:val="00017F93"/>
    <w:rsid w:val="0002177F"/>
    <w:rsid w:val="000217E2"/>
    <w:rsid w:val="0002348F"/>
    <w:rsid w:val="00023617"/>
    <w:rsid w:val="000244BC"/>
    <w:rsid w:val="00024D0B"/>
    <w:rsid w:val="0002652E"/>
    <w:rsid w:val="00026944"/>
    <w:rsid w:val="00027875"/>
    <w:rsid w:val="0003195D"/>
    <w:rsid w:val="00031DDE"/>
    <w:rsid w:val="00032ED1"/>
    <w:rsid w:val="000336F2"/>
    <w:rsid w:val="000337F4"/>
    <w:rsid w:val="00033CDA"/>
    <w:rsid w:val="0003507E"/>
    <w:rsid w:val="00035209"/>
    <w:rsid w:val="000412AE"/>
    <w:rsid w:val="00041993"/>
    <w:rsid w:val="000427E3"/>
    <w:rsid w:val="00042DAF"/>
    <w:rsid w:val="00043171"/>
    <w:rsid w:val="0004376A"/>
    <w:rsid w:val="00044235"/>
    <w:rsid w:val="00044F2C"/>
    <w:rsid w:val="0004554A"/>
    <w:rsid w:val="000462E4"/>
    <w:rsid w:val="00046774"/>
    <w:rsid w:val="0004681C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918"/>
    <w:rsid w:val="00055867"/>
    <w:rsid w:val="000558EE"/>
    <w:rsid w:val="00055CC8"/>
    <w:rsid w:val="00055E6A"/>
    <w:rsid w:val="000566AC"/>
    <w:rsid w:val="00056F54"/>
    <w:rsid w:val="00057727"/>
    <w:rsid w:val="00057D50"/>
    <w:rsid w:val="00060919"/>
    <w:rsid w:val="000612D5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5ACC"/>
    <w:rsid w:val="00065E35"/>
    <w:rsid w:val="000661D3"/>
    <w:rsid w:val="0006620D"/>
    <w:rsid w:val="00066345"/>
    <w:rsid w:val="00066A00"/>
    <w:rsid w:val="0006766B"/>
    <w:rsid w:val="000679A2"/>
    <w:rsid w:val="00067AD4"/>
    <w:rsid w:val="000709DB"/>
    <w:rsid w:val="000709EE"/>
    <w:rsid w:val="00071E98"/>
    <w:rsid w:val="0007212F"/>
    <w:rsid w:val="000721F5"/>
    <w:rsid w:val="00072C9C"/>
    <w:rsid w:val="00072F2E"/>
    <w:rsid w:val="00072FFD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C35"/>
    <w:rsid w:val="00084D2E"/>
    <w:rsid w:val="00085061"/>
    <w:rsid w:val="00085277"/>
    <w:rsid w:val="0008587A"/>
    <w:rsid w:val="00086DBF"/>
    <w:rsid w:val="00086FCF"/>
    <w:rsid w:val="00087112"/>
    <w:rsid w:val="0008714F"/>
    <w:rsid w:val="00090AE3"/>
    <w:rsid w:val="0009123E"/>
    <w:rsid w:val="0009134D"/>
    <w:rsid w:val="00091A95"/>
    <w:rsid w:val="00091B4B"/>
    <w:rsid w:val="00091CDF"/>
    <w:rsid w:val="000940FB"/>
    <w:rsid w:val="0009475E"/>
    <w:rsid w:val="00094881"/>
    <w:rsid w:val="000948C3"/>
    <w:rsid w:val="000949E0"/>
    <w:rsid w:val="00094DCA"/>
    <w:rsid w:val="00096060"/>
    <w:rsid w:val="00096698"/>
    <w:rsid w:val="00097052"/>
    <w:rsid w:val="000A03D0"/>
    <w:rsid w:val="000A08BD"/>
    <w:rsid w:val="000A1AB4"/>
    <w:rsid w:val="000A2009"/>
    <w:rsid w:val="000A208A"/>
    <w:rsid w:val="000A236C"/>
    <w:rsid w:val="000A2631"/>
    <w:rsid w:val="000A2DF2"/>
    <w:rsid w:val="000A3119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41C8"/>
    <w:rsid w:val="000B4645"/>
    <w:rsid w:val="000B473B"/>
    <w:rsid w:val="000B5C77"/>
    <w:rsid w:val="000B741B"/>
    <w:rsid w:val="000B7702"/>
    <w:rsid w:val="000B7869"/>
    <w:rsid w:val="000C00A8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2699"/>
    <w:rsid w:val="00104033"/>
    <w:rsid w:val="001042CF"/>
    <w:rsid w:val="00104BD0"/>
    <w:rsid w:val="00104BE5"/>
    <w:rsid w:val="0010506A"/>
    <w:rsid w:val="00105633"/>
    <w:rsid w:val="00105982"/>
    <w:rsid w:val="001059C5"/>
    <w:rsid w:val="001061FA"/>
    <w:rsid w:val="0010644C"/>
    <w:rsid w:val="00110815"/>
    <w:rsid w:val="00110D23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454"/>
    <w:rsid w:val="001200E2"/>
    <w:rsid w:val="0012026D"/>
    <w:rsid w:val="0012060B"/>
    <w:rsid w:val="001212B7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5FE"/>
    <w:rsid w:val="00126A9D"/>
    <w:rsid w:val="0012740B"/>
    <w:rsid w:val="00127B99"/>
    <w:rsid w:val="00127E7A"/>
    <w:rsid w:val="001302CE"/>
    <w:rsid w:val="00130BF4"/>
    <w:rsid w:val="00130C37"/>
    <w:rsid w:val="00130E58"/>
    <w:rsid w:val="001319FE"/>
    <w:rsid w:val="00131AB1"/>
    <w:rsid w:val="00132848"/>
    <w:rsid w:val="00134395"/>
    <w:rsid w:val="00135F42"/>
    <w:rsid w:val="00136272"/>
    <w:rsid w:val="0013664B"/>
    <w:rsid w:val="00136A18"/>
    <w:rsid w:val="00136C41"/>
    <w:rsid w:val="00137683"/>
    <w:rsid w:val="0013775F"/>
    <w:rsid w:val="00137B38"/>
    <w:rsid w:val="001401F7"/>
    <w:rsid w:val="00140710"/>
    <w:rsid w:val="00140B00"/>
    <w:rsid w:val="00140C9C"/>
    <w:rsid w:val="00141AF6"/>
    <w:rsid w:val="00142F8E"/>
    <w:rsid w:val="0014392E"/>
    <w:rsid w:val="00143F5D"/>
    <w:rsid w:val="00144114"/>
    <w:rsid w:val="00144C5C"/>
    <w:rsid w:val="00145AA5"/>
    <w:rsid w:val="00145F9D"/>
    <w:rsid w:val="001464D5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27A8"/>
    <w:rsid w:val="00152909"/>
    <w:rsid w:val="00152B57"/>
    <w:rsid w:val="00152DDE"/>
    <w:rsid w:val="0015403C"/>
    <w:rsid w:val="00157990"/>
    <w:rsid w:val="001604D2"/>
    <w:rsid w:val="00161277"/>
    <w:rsid w:val="00161FF7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9EE"/>
    <w:rsid w:val="00173B99"/>
    <w:rsid w:val="001741A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489"/>
    <w:rsid w:val="0018675E"/>
    <w:rsid w:val="00187C5B"/>
    <w:rsid w:val="00187CE9"/>
    <w:rsid w:val="0019023E"/>
    <w:rsid w:val="00190F2A"/>
    <w:rsid w:val="001922C2"/>
    <w:rsid w:val="001924A9"/>
    <w:rsid w:val="00193CA2"/>
    <w:rsid w:val="00194A65"/>
    <w:rsid w:val="001956E4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EDA"/>
    <w:rsid w:val="001A2265"/>
    <w:rsid w:val="001A3865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4906"/>
    <w:rsid w:val="001B50AB"/>
    <w:rsid w:val="001B5167"/>
    <w:rsid w:val="001B5307"/>
    <w:rsid w:val="001B5408"/>
    <w:rsid w:val="001B57EE"/>
    <w:rsid w:val="001B5C41"/>
    <w:rsid w:val="001B6F41"/>
    <w:rsid w:val="001B6FE8"/>
    <w:rsid w:val="001C0EDE"/>
    <w:rsid w:val="001C246D"/>
    <w:rsid w:val="001C24B5"/>
    <w:rsid w:val="001C2632"/>
    <w:rsid w:val="001C3133"/>
    <w:rsid w:val="001C333C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6367"/>
    <w:rsid w:val="001D6B0D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7484"/>
    <w:rsid w:val="001F0181"/>
    <w:rsid w:val="001F17E9"/>
    <w:rsid w:val="001F22D2"/>
    <w:rsid w:val="001F26B1"/>
    <w:rsid w:val="001F28AD"/>
    <w:rsid w:val="001F35C9"/>
    <w:rsid w:val="001F365B"/>
    <w:rsid w:val="001F3D4E"/>
    <w:rsid w:val="001F4129"/>
    <w:rsid w:val="001F438D"/>
    <w:rsid w:val="001F63EF"/>
    <w:rsid w:val="001F6660"/>
    <w:rsid w:val="0020011B"/>
    <w:rsid w:val="00200FC2"/>
    <w:rsid w:val="0020129A"/>
    <w:rsid w:val="00201308"/>
    <w:rsid w:val="00201D30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FD7"/>
    <w:rsid w:val="00207F50"/>
    <w:rsid w:val="00207F5A"/>
    <w:rsid w:val="00210435"/>
    <w:rsid w:val="0021045B"/>
    <w:rsid w:val="00212A1E"/>
    <w:rsid w:val="00213326"/>
    <w:rsid w:val="0021341F"/>
    <w:rsid w:val="00213EBE"/>
    <w:rsid w:val="0021449C"/>
    <w:rsid w:val="0021495D"/>
    <w:rsid w:val="00214D99"/>
    <w:rsid w:val="00216320"/>
    <w:rsid w:val="00217914"/>
    <w:rsid w:val="00217F76"/>
    <w:rsid w:val="002214B4"/>
    <w:rsid w:val="00223B37"/>
    <w:rsid w:val="00224FC4"/>
    <w:rsid w:val="00226F91"/>
    <w:rsid w:val="00227DEB"/>
    <w:rsid w:val="002306C3"/>
    <w:rsid w:val="002310D2"/>
    <w:rsid w:val="002312D7"/>
    <w:rsid w:val="00231BAB"/>
    <w:rsid w:val="002324C7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2F2E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489"/>
    <w:rsid w:val="00252A0E"/>
    <w:rsid w:val="00252F52"/>
    <w:rsid w:val="00253871"/>
    <w:rsid w:val="002540FB"/>
    <w:rsid w:val="00254958"/>
    <w:rsid w:val="00254D55"/>
    <w:rsid w:val="002559BE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529B"/>
    <w:rsid w:val="00265635"/>
    <w:rsid w:val="00265A60"/>
    <w:rsid w:val="00266100"/>
    <w:rsid w:val="0026674B"/>
    <w:rsid w:val="00266C16"/>
    <w:rsid w:val="0026723B"/>
    <w:rsid w:val="002679F2"/>
    <w:rsid w:val="0027067F"/>
    <w:rsid w:val="00270B74"/>
    <w:rsid w:val="002713DC"/>
    <w:rsid w:val="00271B4D"/>
    <w:rsid w:val="0027239A"/>
    <w:rsid w:val="00272A3D"/>
    <w:rsid w:val="00274236"/>
    <w:rsid w:val="00274635"/>
    <w:rsid w:val="002747DD"/>
    <w:rsid w:val="00274A75"/>
    <w:rsid w:val="00274F17"/>
    <w:rsid w:val="002764E6"/>
    <w:rsid w:val="00276551"/>
    <w:rsid w:val="00277376"/>
    <w:rsid w:val="00280A72"/>
    <w:rsid w:val="00281090"/>
    <w:rsid w:val="00281DC2"/>
    <w:rsid w:val="00281E78"/>
    <w:rsid w:val="00282685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9057C"/>
    <w:rsid w:val="00291806"/>
    <w:rsid w:val="00291CB2"/>
    <w:rsid w:val="00293259"/>
    <w:rsid w:val="0029369E"/>
    <w:rsid w:val="002939B8"/>
    <w:rsid w:val="00293A88"/>
    <w:rsid w:val="002970CA"/>
    <w:rsid w:val="0029723E"/>
    <w:rsid w:val="002972DB"/>
    <w:rsid w:val="002A0CFC"/>
    <w:rsid w:val="002A0E8A"/>
    <w:rsid w:val="002A139F"/>
    <w:rsid w:val="002A2E23"/>
    <w:rsid w:val="002A4BA4"/>
    <w:rsid w:val="002A500E"/>
    <w:rsid w:val="002A731F"/>
    <w:rsid w:val="002A7622"/>
    <w:rsid w:val="002B004A"/>
    <w:rsid w:val="002B0072"/>
    <w:rsid w:val="002B0C21"/>
    <w:rsid w:val="002B20DE"/>
    <w:rsid w:val="002B234E"/>
    <w:rsid w:val="002B2641"/>
    <w:rsid w:val="002B31C8"/>
    <w:rsid w:val="002B39EB"/>
    <w:rsid w:val="002B4D37"/>
    <w:rsid w:val="002B5505"/>
    <w:rsid w:val="002B590D"/>
    <w:rsid w:val="002B5B9F"/>
    <w:rsid w:val="002B5E25"/>
    <w:rsid w:val="002B5F39"/>
    <w:rsid w:val="002B6693"/>
    <w:rsid w:val="002C097E"/>
    <w:rsid w:val="002C0DCC"/>
    <w:rsid w:val="002C1A31"/>
    <w:rsid w:val="002C1BB0"/>
    <w:rsid w:val="002C1C81"/>
    <w:rsid w:val="002C1CC6"/>
    <w:rsid w:val="002C21CD"/>
    <w:rsid w:val="002C41A6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1A11"/>
    <w:rsid w:val="002D24FB"/>
    <w:rsid w:val="002D2CD7"/>
    <w:rsid w:val="002D4D62"/>
    <w:rsid w:val="002D5551"/>
    <w:rsid w:val="002D5C08"/>
    <w:rsid w:val="002D601A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C1E"/>
    <w:rsid w:val="002E407C"/>
    <w:rsid w:val="002E700F"/>
    <w:rsid w:val="002E7940"/>
    <w:rsid w:val="002E7DCB"/>
    <w:rsid w:val="002F004D"/>
    <w:rsid w:val="002F0B65"/>
    <w:rsid w:val="002F0FDB"/>
    <w:rsid w:val="002F105D"/>
    <w:rsid w:val="002F3823"/>
    <w:rsid w:val="002F471E"/>
    <w:rsid w:val="002F53F3"/>
    <w:rsid w:val="002F7B6C"/>
    <w:rsid w:val="0030160D"/>
    <w:rsid w:val="0030165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108D"/>
    <w:rsid w:val="00311169"/>
    <w:rsid w:val="00311D69"/>
    <w:rsid w:val="00311E9C"/>
    <w:rsid w:val="00311F0C"/>
    <w:rsid w:val="0031230D"/>
    <w:rsid w:val="00312FBD"/>
    <w:rsid w:val="00314831"/>
    <w:rsid w:val="00316469"/>
    <w:rsid w:val="00316644"/>
    <w:rsid w:val="0031730E"/>
    <w:rsid w:val="00317DC7"/>
    <w:rsid w:val="00320092"/>
    <w:rsid w:val="00321BF0"/>
    <w:rsid w:val="003220B7"/>
    <w:rsid w:val="003231EB"/>
    <w:rsid w:val="00323E85"/>
    <w:rsid w:val="00324C14"/>
    <w:rsid w:val="00324D96"/>
    <w:rsid w:val="00324EF3"/>
    <w:rsid w:val="00324FD0"/>
    <w:rsid w:val="0032539B"/>
    <w:rsid w:val="0032624C"/>
    <w:rsid w:val="00326FF1"/>
    <w:rsid w:val="00327A04"/>
    <w:rsid w:val="003311E3"/>
    <w:rsid w:val="00331CF6"/>
    <w:rsid w:val="00332765"/>
    <w:rsid w:val="00332A5E"/>
    <w:rsid w:val="00334891"/>
    <w:rsid w:val="003352F2"/>
    <w:rsid w:val="00336186"/>
    <w:rsid w:val="00336432"/>
    <w:rsid w:val="003364C8"/>
    <w:rsid w:val="0034034F"/>
    <w:rsid w:val="003413B9"/>
    <w:rsid w:val="003416DC"/>
    <w:rsid w:val="0034227D"/>
    <w:rsid w:val="003431AE"/>
    <w:rsid w:val="00345A1D"/>
    <w:rsid w:val="0034685A"/>
    <w:rsid w:val="0034784E"/>
    <w:rsid w:val="00350774"/>
    <w:rsid w:val="00351072"/>
    <w:rsid w:val="00351138"/>
    <w:rsid w:val="00351220"/>
    <w:rsid w:val="00351519"/>
    <w:rsid w:val="00351ECD"/>
    <w:rsid w:val="003526AF"/>
    <w:rsid w:val="0035291C"/>
    <w:rsid w:val="00352F46"/>
    <w:rsid w:val="00354280"/>
    <w:rsid w:val="003544AD"/>
    <w:rsid w:val="00355CEC"/>
    <w:rsid w:val="003565D5"/>
    <w:rsid w:val="003572F9"/>
    <w:rsid w:val="00357474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4EAB"/>
    <w:rsid w:val="00375D24"/>
    <w:rsid w:val="003768E4"/>
    <w:rsid w:val="00376C87"/>
    <w:rsid w:val="00377157"/>
    <w:rsid w:val="00377424"/>
    <w:rsid w:val="003816D5"/>
    <w:rsid w:val="00381AB1"/>
    <w:rsid w:val="00382869"/>
    <w:rsid w:val="003835AA"/>
    <w:rsid w:val="00384940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90B"/>
    <w:rsid w:val="00394285"/>
    <w:rsid w:val="00394669"/>
    <w:rsid w:val="0039491A"/>
    <w:rsid w:val="00397C43"/>
    <w:rsid w:val="003A08EE"/>
    <w:rsid w:val="003A1121"/>
    <w:rsid w:val="003A31C1"/>
    <w:rsid w:val="003A3331"/>
    <w:rsid w:val="003A3F67"/>
    <w:rsid w:val="003A471B"/>
    <w:rsid w:val="003A4AFC"/>
    <w:rsid w:val="003A4D0E"/>
    <w:rsid w:val="003A6CDF"/>
    <w:rsid w:val="003B05CF"/>
    <w:rsid w:val="003B1184"/>
    <w:rsid w:val="003B1A0C"/>
    <w:rsid w:val="003B2EE2"/>
    <w:rsid w:val="003B3CB2"/>
    <w:rsid w:val="003B3F14"/>
    <w:rsid w:val="003B3F7F"/>
    <w:rsid w:val="003B4A94"/>
    <w:rsid w:val="003B4FC8"/>
    <w:rsid w:val="003B56BC"/>
    <w:rsid w:val="003B6CE7"/>
    <w:rsid w:val="003B7443"/>
    <w:rsid w:val="003B76B4"/>
    <w:rsid w:val="003B78DA"/>
    <w:rsid w:val="003C1547"/>
    <w:rsid w:val="003C2FCC"/>
    <w:rsid w:val="003C5236"/>
    <w:rsid w:val="003C57B7"/>
    <w:rsid w:val="003C628D"/>
    <w:rsid w:val="003C6500"/>
    <w:rsid w:val="003C788A"/>
    <w:rsid w:val="003D12B1"/>
    <w:rsid w:val="003D203E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467C"/>
    <w:rsid w:val="003E520F"/>
    <w:rsid w:val="003E5BF6"/>
    <w:rsid w:val="003E634E"/>
    <w:rsid w:val="003E67A1"/>
    <w:rsid w:val="003E6BC2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50A7"/>
    <w:rsid w:val="003F51CC"/>
    <w:rsid w:val="003F5FA6"/>
    <w:rsid w:val="003F63C7"/>
    <w:rsid w:val="003F6647"/>
    <w:rsid w:val="003F6F5F"/>
    <w:rsid w:val="003F7596"/>
    <w:rsid w:val="00400FCF"/>
    <w:rsid w:val="0040372D"/>
    <w:rsid w:val="0040551A"/>
    <w:rsid w:val="00406976"/>
    <w:rsid w:val="00406F10"/>
    <w:rsid w:val="00407A38"/>
    <w:rsid w:val="00407D81"/>
    <w:rsid w:val="00410942"/>
    <w:rsid w:val="00411BAA"/>
    <w:rsid w:val="004128D2"/>
    <w:rsid w:val="00412AD8"/>
    <w:rsid w:val="00413E2D"/>
    <w:rsid w:val="00415281"/>
    <w:rsid w:val="00415455"/>
    <w:rsid w:val="00416384"/>
    <w:rsid w:val="004163D2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3850"/>
    <w:rsid w:val="00424712"/>
    <w:rsid w:val="00424F96"/>
    <w:rsid w:val="004253CE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C28"/>
    <w:rsid w:val="00434725"/>
    <w:rsid w:val="00434B42"/>
    <w:rsid w:val="00434E80"/>
    <w:rsid w:val="00435230"/>
    <w:rsid w:val="00436319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96"/>
    <w:rsid w:val="00446CF1"/>
    <w:rsid w:val="0044730A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5C4"/>
    <w:rsid w:val="00456DAB"/>
    <w:rsid w:val="0045763B"/>
    <w:rsid w:val="004602C5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EE3"/>
    <w:rsid w:val="004672D5"/>
    <w:rsid w:val="004734E8"/>
    <w:rsid w:val="004738E1"/>
    <w:rsid w:val="00475C60"/>
    <w:rsid w:val="0047718B"/>
    <w:rsid w:val="004803E4"/>
    <w:rsid w:val="00480826"/>
    <w:rsid w:val="00480C0F"/>
    <w:rsid w:val="00482047"/>
    <w:rsid w:val="004832DC"/>
    <w:rsid w:val="004836A5"/>
    <w:rsid w:val="00483A4A"/>
    <w:rsid w:val="0048556B"/>
    <w:rsid w:val="004876B3"/>
    <w:rsid w:val="00487F0B"/>
    <w:rsid w:val="00490C1B"/>
    <w:rsid w:val="00491259"/>
    <w:rsid w:val="00491D6F"/>
    <w:rsid w:val="00492441"/>
    <w:rsid w:val="00492B65"/>
    <w:rsid w:val="00492D8D"/>
    <w:rsid w:val="00493C87"/>
    <w:rsid w:val="0049404A"/>
    <w:rsid w:val="00494AF1"/>
    <w:rsid w:val="00495511"/>
    <w:rsid w:val="00496AF3"/>
    <w:rsid w:val="004971B9"/>
    <w:rsid w:val="004974D0"/>
    <w:rsid w:val="004A0B47"/>
    <w:rsid w:val="004A273A"/>
    <w:rsid w:val="004A3EEC"/>
    <w:rsid w:val="004A4025"/>
    <w:rsid w:val="004A498B"/>
    <w:rsid w:val="004A5F0E"/>
    <w:rsid w:val="004A6890"/>
    <w:rsid w:val="004A7976"/>
    <w:rsid w:val="004A7A9B"/>
    <w:rsid w:val="004B0968"/>
    <w:rsid w:val="004B1C35"/>
    <w:rsid w:val="004B22E3"/>
    <w:rsid w:val="004B2696"/>
    <w:rsid w:val="004B40A9"/>
    <w:rsid w:val="004B4B3C"/>
    <w:rsid w:val="004B5433"/>
    <w:rsid w:val="004B771C"/>
    <w:rsid w:val="004B7AF7"/>
    <w:rsid w:val="004C0336"/>
    <w:rsid w:val="004C0E00"/>
    <w:rsid w:val="004C1514"/>
    <w:rsid w:val="004C250F"/>
    <w:rsid w:val="004C283C"/>
    <w:rsid w:val="004C3C60"/>
    <w:rsid w:val="004C44D5"/>
    <w:rsid w:val="004C4664"/>
    <w:rsid w:val="004C6C7D"/>
    <w:rsid w:val="004C7841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DEB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25C"/>
    <w:rsid w:val="004E267E"/>
    <w:rsid w:val="004E3439"/>
    <w:rsid w:val="004E3BAD"/>
    <w:rsid w:val="004E4552"/>
    <w:rsid w:val="004E563E"/>
    <w:rsid w:val="004E5AE8"/>
    <w:rsid w:val="004E6520"/>
    <w:rsid w:val="004E72AA"/>
    <w:rsid w:val="004E7A87"/>
    <w:rsid w:val="004F05F9"/>
    <w:rsid w:val="004F109B"/>
    <w:rsid w:val="004F1F02"/>
    <w:rsid w:val="004F22C9"/>
    <w:rsid w:val="004F3427"/>
    <w:rsid w:val="004F35FC"/>
    <w:rsid w:val="004F395F"/>
    <w:rsid w:val="004F4D87"/>
    <w:rsid w:val="004F5954"/>
    <w:rsid w:val="004F6CAC"/>
    <w:rsid w:val="004F6ED0"/>
    <w:rsid w:val="0050044E"/>
    <w:rsid w:val="005007AC"/>
    <w:rsid w:val="00500877"/>
    <w:rsid w:val="00500F13"/>
    <w:rsid w:val="00501A45"/>
    <w:rsid w:val="005025BF"/>
    <w:rsid w:val="0050375B"/>
    <w:rsid w:val="00503BE8"/>
    <w:rsid w:val="00503D08"/>
    <w:rsid w:val="0050508A"/>
    <w:rsid w:val="00505220"/>
    <w:rsid w:val="00505870"/>
    <w:rsid w:val="005075DB"/>
    <w:rsid w:val="00507CF6"/>
    <w:rsid w:val="00511ADD"/>
    <w:rsid w:val="005129A7"/>
    <w:rsid w:val="005129E4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2E20"/>
    <w:rsid w:val="00523136"/>
    <w:rsid w:val="005235CE"/>
    <w:rsid w:val="00523713"/>
    <w:rsid w:val="005237D9"/>
    <w:rsid w:val="005240E8"/>
    <w:rsid w:val="005246B9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E6E"/>
    <w:rsid w:val="00544F40"/>
    <w:rsid w:val="0054533A"/>
    <w:rsid w:val="005455BD"/>
    <w:rsid w:val="00545FFD"/>
    <w:rsid w:val="00546649"/>
    <w:rsid w:val="00546A0E"/>
    <w:rsid w:val="00547053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85B"/>
    <w:rsid w:val="00553874"/>
    <w:rsid w:val="00553BB0"/>
    <w:rsid w:val="00554294"/>
    <w:rsid w:val="005552EE"/>
    <w:rsid w:val="00555596"/>
    <w:rsid w:val="00555806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20A9"/>
    <w:rsid w:val="00562F65"/>
    <w:rsid w:val="00564C87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E79"/>
    <w:rsid w:val="00572249"/>
    <w:rsid w:val="00573D81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7224"/>
    <w:rsid w:val="005803B9"/>
    <w:rsid w:val="00580408"/>
    <w:rsid w:val="00580979"/>
    <w:rsid w:val="00581639"/>
    <w:rsid w:val="0058219D"/>
    <w:rsid w:val="00582948"/>
    <w:rsid w:val="0058423F"/>
    <w:rsid w:val="0058455B"/>
    <w:rsid w:val="005846E4"/>
    <w:rsid w:val="0058595F"/>
    <w:rsid w:val="00585CB0"/>
    <w:rsid w:val="00586C58"/>
    <w:rsid w:val="00586C9D"/>
    <w:rsid w:val="00587830"/>
    <w:rsid w:val="00587E33"/>
    <w:rsid w:val="00590B19"/>
    <w:rsid w:val="005912E1"/>
    <w:rsid w:val="00591416"/>
    <w:rsid w:val="005926AF"/>
    <w:rsid w:val="00593F90"/>
    <w:rsid w:val="00595A64"/>
    <w:rsid w:val="00595F41"/>
    <w:rsid w:val="00596140"/>
    <w:rsid w:val="00596471"/>
    <w:rsid w:val="00596CDE"/>
    <w:rsid w:val="00597A28"/>
    <w:rsid w:val="00597E71"/>
    <w:rsid w:val="005A095F"/>
    <w:rsid w:val="005A0A0B"/>
    <w:rsid w:val="005A0A73"/>
    <w:rsid w:val="005A1E4F"/>
    <w:rsid w:val="005A2432"/>
    <w:rsid w:val="005A2445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250"/>
    <w:rsid w:val="005B5E81"/>
    <w:rsid w:val="005B6AD8"/>
    <w:rsid w:val="005B6AE9"/>
    <w:rsid w:val="005B6DFF"/>
    <w:rsid w:val="005B7636"/>
    <w:rsid w:val="005C0167"/>
    <w:rsid w:val="005C03C1"/>
    <w:rsid w:val="005C0480"/>
    <w:rsid w:val="005C1295"/>
    <w:rsid w:val="005C131C"/>
    <w:rsid w:val="005C1F93"/>
    <w:rsid w:val="005C2253"/>
    <w:rsid w:val="005C2DBD"/>
    <w:rsid w:val="005C2DE9"/>
    <w:rsid w:val="005C3050"/>
    <w:rsid w:val="005C33B0"/>
    <w:rsid w:val="005C365A"/>
    <w:rsid w:val="005C3BE7"/>
    <w:rsid w:val="005C4198"/>
    <w:rsid w:val="005C5BCB"/>
    <w:rsid w:val="005C73AA"/>
    <w:rsid w:val="005C75E6"/>
    <w:rsid w:val="005C7CC1"/>
    <w:rsid w:val="005C7F77"/>
    <w:rsid w:val="005D0764"/>
    <w:rsid w:val="005D1082"/>
    <w:rsid w:val="005D19EA"/>
    <w:rsid w:val="005D2933"/>
    <w:rsid w:val="005D2A10"/>
    <w:rsid w:val="005D334E"/>
    <w:rsid w:val="005D3848"/>
    <w:rsid w:val="005D46E4"/>
    <w:rsid w:val="005D4E90"/>
    <w:rsid w:val="005D4F4C"/>
    <w:rsid w:val="005D6BAA"/>
    <w:rsid w:val="005D71A4"/>
    <w:rsid w:val="005D7A7C"/>
    <w:rsid w:val="005D7B92"/>
    <w:rsid w:val="005E08E8"/>
    <w:rsid w:val="005E09FF"/>
    <w:rsid w:val="005E0AF4"/>
    <w:rsid w:val="005E1C3D"/>
    <w:rsid w:val="005E2353"/>
    <w:rsid w:val="005E333F"/>
    <w:rsid w:val="005E40B5"/>
    <w:rsid w:val="005E4898"/>
    <w:rsid w:val="005E4D1D"/>
    <w:rsid w:val="005E5A83"/>
    <w:rsid w:val="005E6796"/>
    <w:rsid w:val="005E6DB8"/>
    <w:rsid w:val="005F07D5"/>
    <w:rsid w:val="005F0835"/>
    <w:rsid w:val="005F0EE0"/>
    <w:rsid w:val="005F1958"/>
    <w:rsid w:val="005F2B70"/>
    <w:rsid w:val="005F31D6"/>
    <w:rsid w:val="005F4135"/>
    <w:rsid w:val="005F59A1"/>
    <w:rsid w:val="005F6DCE"/>
    <w:rsid w:val="005F6EF2"/>
    <w:rsid w:val="005F70FA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3BC9"/>
    <w:rsid w:val="006061D5"/>
    <w:rsid w:val="0060691B"/>
    <w:rsid w:val="006070E8"/>
    <w:rsid w:val="00607A9D"/>
    <w:rsid w:val="00607C80"/>
    <w:rsid w:val="0061235D"/>
    <w:rsid w:val="006155B1"/>
    <w:rsid w:val="00615A4B"/>
    <w:rsid w:val="006162BB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5432"/>
    <w:rsid w:val="00626B64"/>
    <w:rsid w:val="00627CA6"/>
    <w:rsid w:val="00627CD3"/>
    <w:rsid w:val="00630421"/>
    <w:rsid w:val="006308C8"/>
    <w:rsid w:val="00630DAB"/>
    <w:rsid w:val="00631F35"/>
    <w:rsid w:val="006320B5"/>
    <w:rsid w:val="00632861"/>
    <w:rsid w:val="00632D9C"/>
    <w:rsid w:val="00632DB0"/>
    <w:rsid w:val="006336B4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3FE9"/>
    <w:rsid w:val="0064622C"/>
    <w:rsid w:val="00646B97"/>
    <w:rsid w:val="006474A3"/>
    <w:rsid w:val="00650391"/>
    <w:rsid w:val="00650802"/>
    <w:rsid w:val="006509FD"/>
    <w:rsid w:val="00650ACA"/>
    <w:rsid w:val="006516EC"/>
    <w:rsid w:val="0065239B"/>
    <w:rsid w:val="00652BD9"/>
    <w:rsid w:val="00653A5E"/>
    <w:rsid w:val="00654084"/>
    <w:rsid w:val="006564C5"/>
    <w:rsid w:val="00657855"/>
    <w:rsid w:val="006606B7"/>
    <w:rsid w:val="00660884"/>
    <w:rsid w:val="006615EC"/>
    <w:rsid w:val="0066170E"/>
    <w:rsid w:val="006617A5"/>
    <w:rsid w:val="00663B69"/>
    <w:rsid w:val="006642F1"/>
    <w:rsid w:val="00664364"/>
    <w:rsid w:val="006650FC"/>
    <w:rsid w:val="00666ED4"/>
    <w:rsid w:val="0066747A"/>
    <w:rsid w:val="00667875"/>
    <w:rsid w:val="0067012F"/>
    <w:rsid w:val="00670DFE"/>
    <w:rsid w:val="006720DE"/>
    <w:rsid w:val="00672945"/>
    <w:rsid w:val="00672FC6"/>
    <w:rsid w:val="006733E9"/>
    <w:rsid w:val="00675F2A"/>
    <w:rsid w:val="006760A4"/>
    <w:rsid w:val="00676CBB"/>
    <w:rsid w:val="006801FC"/>
    <w:rsid w:val="00680558"/>
    <w:rsid w:val="0068100E"/>
    <w:rsid w:val="0068299C"/>
    <w:rsid w:val="00682AF9"/>
    <w:rsid w:val="00684483"/>
    <w:rsid w:val="006844B1"/>
    <w:rsid w:val="00684E5D"/>
    <w:rsid w:val="00685131"/>
    <w:rsid w:val="006853F3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5B1"/>
    <w:rsid w:val="006958D4"/>
    <w:rsid w:val="006962B9"/>
    <w:rsid w:val="00697A51"/>
    <w:rsid w:val="00697BA3"/>
    <w:rsid w:val="006A01CB"/>
    <w:rsid w:val="006A14A7"/>
    <w:rsid w:val="006A15C3"/>
    <w:rsid w:val="006A15D0"/>
    <w:rsid w:val="006A235B"/>
    <w:rsid w:val="006A2510"/>
    <w:rsid w:val="006A3045"/>
    <w:rsid w:val="006A33F1"/>
    <w:rsid w:val="006A3521"/>
    <w:rsid w:val="006A47A8"/>
    <w:rsid w:val="006A4EE1"/>
    <w:rsid w:val="006A4FC2"/>
    <w:rsid w:val="006B0488"/>
    <w:rsid w:val="006B0982"/>
    <w:rsid w:val="006B2B01"/>
    <w:rsid w:val="006B2BD7"/>
    <w:rsid w:val="006B30BE"/>
    <w:rsid w:val="006B3270"/>
    <w:rsid w:val="006B338C"/>
    <w:rsid w:val="006B389F"/>
    <w:rsid w:val="006B3CAA"/>
    <w:rsid w:val="006B3DE4"/>
    <w:rsid w:val="006B4A13"/>
    <w:rsid w:val="006B4C88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21D8"/>
    <w:rsid w:val="006C2D5E"/>
    <w:rsid w:val="006C2EEE"/>
    <w:rsid w:val="006C320A"/>
    <w:rsid w:val="006C40FF"/>
    <w:rsid w:val="006C4409"/>
    <w:rsid w:val="006C565E"/>
    <w:rsid w:val="006C727F"/>
    <w:rsid w:val="006D043C"/>
    <w:rsid w:val="006D0EDE"/>
    <w:rsid w:val="006D1376"/>
    <w:rsid w:val="006D1559"/>
    <w:rsid w:val="006D18E6"/>
    <w:rsid w:val="006D49F3"/>
    <w:rsid w:val="006D65F5"/>
    <w:rsid w:val="006D67BB"/>
    <w:rsid w:val="006D6CE7"/>
    <w:rsid w:val="006E02A8"/>
    <w:rsid w:val="006E0D27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6DB"/>
    <w:rsid w:val="006E4F73"/>
    <w:rsid w:val="006E57CB"/>
    <w:rsid w:val="006E7918"/>
    <w:rsid w:val="006E7A72"/>
    <w:rsid w:val="006F03A5"/>
    <w:rsid w:val="006F0481"/>
    <w:rsid w:val="006F090C"/>
    <w:rsid w:val="006F12F1"/>
    <w:rsid w:val="006F229F"/>
    <w:rsid w:val="006F315E"/>
    <w:rsid w:val="006F3C90"/>
    <w:rsid w:val="006F4D5D"/>
    <w:rsid w:val="006F51C2"/>
    <w:rsid w:val="006F6E31"/>
    <w:rsid w:val="006F6F0B"/>
    <w:rsid w:val="006F74C3"/>
    <w:rsid w:val="006F7875"/>
    <w:rsid w:val="006F791B"/>
    <w:rsid w:val="0070100F"/>
    <w:rsid w:val="00701A9F"/>
    <w:rsid w:val="00702188"/>
    <w:rsid w:val="00702A6C"/>
    <w:rsid w:val="00703149"/>
    <w:rsid w:val="00703633"/>
    <w:rsid w:val="007040F3"/>
    <w:rsid w:val="00704F6F"/>
    <w:rsid w:val="00705881"/>
    <w:rsid w:val="00706C20"/>
    <w:rsid w:val="007076EC"/>
    <w:rsid w:val="00711950"/>
    <w:rsid w:val="00711A7B"/>
    <w:rsid w:val="00711C78"/>
    <w:rsid w:val="00713BE7"/>
    <w:rsid w:val="00713F04"/>
    <w:rsid w:val="00714685"/>
    <w:rsid w:val="00714C2C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316B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3273"/>
    <w:rsid w:val="00764BF2"/>
    <w:rsid w:val="007650F9"/>
    <w:rsid w:val="00767602"/>
    <w:rsid w:val="007677AF"/>
    <w:rsid w:val="00767835"/>
    <w:rsid w:val="00767856"/>
    <w:rsid w:val="007707BF"/>
    <w:rsid w:val="0077259B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271"/>
    <w:rsid w:val="00792688"/>
    <w:rsid w:val="00792FEB"/>
    <w:rsid w:val="00793098"/>
    <w:rsid w:val="007934FF"/>
    <w:rsid w:val="00793B90"/>
    <w:rsid w:val="007940BD"/>
    <w:rsid w:val="007960D9"/>
    <w:rsid w:val="007960E3"/>
    <w:rsid w:val="007969E7"/>
    <w:rsid w:val="007A096C"/>
    <w:rsid w:val="007A1FB1"/>
    <w:rsid w:val="007A363B"/>
    <w:rsid w:val="007A4146"/>
    <w:rsid w:val="007A4E0B"/>
    <w:rsid w:val="007A51B2"/>
    <w:rsid w:val="007A5976"/>
    <w:rsid w:val="007A6D52"/>
    <w:rsid w:val="007A7650"/>
    <w:rsid w:val="007A798D"/>
    <w:rsid w:val="007B0C5B"/>
    <w:rsid w:val="007B188A"/>
    <w:rsid w:val="007B1C2B"/>
    <w:rsid w:val="007B217F"/>
    <w:rsid w:val="007B586E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4174"/>
    <w:rsid w:val="007C4690"/>
    <w:rsid w:val="007C5811"/>
    <w:rsid w:val="007C6298"/>
    <w:rsid w:val="007C7D77"/>
    <w:rsid w:val="007D037F"/>
    <w:rsid w:val="007D08D7"/>
    <w:rsid w:val="007D1636"/>
    <w:rsid w:val="007D24BC"/>
    <w:rsid w:val="007D286D"/>
    <w:rsid w:val="007D2EBE"/>
    <w:rsid w:val="007D3822"/>
    <w:rsid w:val="007D38E9"/>
    <w:rsid w:val="007D3B04"/>
    <w:rsid w:val="007D5A9B"/>
    <w:rsid w:val="007D7940"/>
    <w:rsid w:val="007D7C91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54BA"/>
    <w:rsid w:val="007E608B"/>
    <w:rsid w:val="007E699B"/>
    <w:rsid w:val="007E7435"/>
    <w:rsid w:val="007F08AE"/>
    <w:rsid w:val="007F0C58"/>
    <w:rsid w:val="007F469C"/>
    <w:rsid w:val="007F57AB"/>
    <w:rsid w:val="007F6030"/>
    <w:rsid w:val="007F6F26"/>
    <w:rsid w:val="007F71EC"/>
    <w:rsid w:val="008006F5"/>
    <w:rsid w:val="00801188"/>
    <w:rsid w:val="00801436"/>
    <w:rsid w:val="00801692"/>
    <w:rsid w:val="00801CF6"/>
    <w:rsid w:val="0080239A"/>
    <w:rsid w:val="00802FB4"/>
    <w:rsid w:val="00803347"/>
    <w:rsid w:val="00804F5C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47AF"/>
    <w:rsid w:val="00815AFD"/>
    <w:rsid w:val="008165C4"/>
    <w:rsid w:val="0081673F"/>
    <w:rsid w:val="00817620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61C"/>
    <w:rsid w:val="00831666"/>
    <w:rsid w:val="00831968"/>
    <w:rsid w:val="008323A9"/>
    <w:rsid w:val="008329C6"/>
    <w:rsid w:val="00834C80"/>
    <w:rsid w:val="00835219"/>
    <w:rsid w:val="008355CE"/>
    <w:rsid w:val="008356A8"/>
    <w:rsid w:val="00835855"/>
    <w:rsid w:val="00835D29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5964"/>
    <w:rsid w:val="008567A5"/>
    <w:rsid w:val="00857282"/>
    <w:rsid w:val="008626EB"/>
    <w:rsid w:val="00863335"/>
    <w:rsid w:val="008636A4"/>
    <w:rsid w:val="00863B9A"/>
    <w:rsid w:val="00863DAB"/>
    <w:rsid w:val="008642B7"/>
    <w:rsid w:val="008646CA"/>
    <w:rsid w:val="00867AD9"/>
    <w:rsid w:val="008700D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B14"/>
    <w:rsid w:val="00875BDF"/>
    <w:rsid w:val="008765C4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7297"/>
    <w:rsid w:val="00887414"/>
    <w:rsid w:val="00887887"/>
    <w:rsid w:val="00887957"/>
    <w:rsid w:val="008900B6"/>
    <w:rsid w:val="00890B27"/>
    <w:rsid w:val="008910FF"/>
    <w:rsid w:val="00892AAE"/>
    <w:rsid w:val="00894421"/>
    <w:rsid w:val="008953A7"/>
    <w:rsid w:val="00895989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F9F"/>
    <w:rsid w:val="008A7CDB"/>
    <w:rsid w:val="008B05A5"/>
    <w:rsid w:val="008B1E49"/>
    <w:rsid w:val="008B2863"/>
    <w:rsid w:val="008B2AE4"/>
    <w:rsid w:val="008B2DEA"/>
    <w:rsid w:val="008B324D"/>
    <w:rsid w:val="008B4030"/>
    <w:rsid w:val="008B4805"/>
    <w:rsid w:val="008B4F0B"/>
    <w:rsid w:val="008B69E1"/>
    <w:rsid w:val="008B73D8"/>
    <w:rsid w:val="008B7D6C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4E2E"/>
    <w:rsid w:val="008C594F"/>
    <w:rsid w:val="008C5FE6"/>
    <w:rsid w:val="008C6B92"/>
    <w:rsid w:val="008C708A"/>
    <w:rsid w:val="008D0AD3"/>
    <w:rsid w:val="008D0AFE"/>
    <w:rsid w:val="008D3385"/>
    <w:rsid w:val="008D3C48"/>
    <w:rsid w:val="008D415D"/>
    <w:rsid w:val="008D427C"/>
    <w:rsid w:val="008D5626"/>
    <w:rsid w:val="008D56A7"/>
    <w:rsid w:val="008D6951"/>
    <w:rsid w:val="008D7DE6"/>
    <w:rsid w:val="008E1C23"/>
    <w:rsid w:val="008E2D14"/>
    <w:rsid w:val="008E2EF3"/>
    <w:rsid w:val="008E3F74"/>
    <w:rsid w:val="008E40B3"/>
    <w:rsid w:val="008E4456"/>
    <w:rsid w:val="008E4472"/>
    <w:rsid w:val="008E559A"/>
    <w:rsid w:val="008E5DC9"/>
    <w:rsid w:val="008E621B"/>
    <w:rsid w:val="008E6289"/>
    <w:rsid w:val="008E62F2"/>
    <w:rsid w:val="008E77BF"/>
    <w:rsid w:val="008F0874"/>
    <w:rsid w:val="008F1743"/>
    <w:rsid w:val="008F388E"/>
    <w:rsid w:val="008F4450"/>
    <w:rsid w:val="008F5656"/>
    <w:rsid w:val="008F5DDA"/>
    <w:rsid w:val="008F60F8"/>
    <w:rsid w:val="008F6AF7"/>
    <w:rsid w:val="008F7A00"/>
    <w:rsid w:val="009001E2"/>
    <w:rsid w:val="00900948"/>
    <w:rsid w:val="00902172"/>
    <w:rsid w:val="00902A41"/>
    <w:rsid w:val="009037D3"/>
    <w:rsid w:val="0090402A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20150"/>
    <w:rsid w:val="00920E58"/>
    <w:rsid w:val="00920F5C"/>
    <w:rsid w:val="00921348"/>
    <w:rsid w:val="0092141F"/>
    <w:rsid w:val="00922D8F"/>
    <w:rsid w:val="00923484"/>
    <w:rsid w:val="00924133"/>
    <w:rsid w:val="00925120"/>
    <w:rsid w:val="00925B10"/>
    <w:rsid w:val="00926A1C"/>
    <w:rsid w:val="00927BFE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371"/>
    <w:rsid w:val="00963AFA"/>
    <w:rsid w:val="00963B67"/>
    <w:rsid w:val="009641E7"/>
    <w:rsid w:val="00964D7B"/>
    <w:rsid w:val="00964E28"/>
    <w:rsid w:val="009651B7"/>
    <w:rsid w:val="00965273"/>
    <w:rsid w:val="009662FE"/>
    <w:rsid w:val="00966D29"/>
    <w:rsid w:val="00967937"/>
    <w:rsid w:val="00967D0F"/>
    <w:rsid w:val="0097011B"/>
    <w:rsid w:val="009711E2"/>
    <w:rsid w:val="00971808"/>
    <w:rsid w:val="009720A0"/>
    <w:rsid w:val="00972730"/>
    <w:rsid w:val="00972AAC"/>
    <w:rsid w:val="00973B86"/>
    <w:rsid w:val="00973DAE"/>
    <w:rsid w:val="00973F43"/>
    <w:rsid w:val="0097517F"/>
    <w:rsid w:val="00975D4C"/>
    <w:rsid w:val="00977A6C"/>
    <w:rsid w:val="009811FC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1CA"/>
    <w:rsid w:val="00993786"/>
    <w:rsid w:val="0099403E"/>
    <w:rsid w:val="00994E68"/>
    <w:rsid w:val="00995271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C4B"/>
    <w:rsid w:val="009B2F84"/>
    <w:rsid w:val="009B2FF4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A91"/>
    <w:rsid w:val="009C440A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7662"/>
    <w:rsid w:val="009D775D"/>
    <w:rsid w:val="009E0024"/>
    <w:rsid w:val="009E00A6"/>
    <w:rsid w:val="009E030A"/>
    <w:rsid w:val="009E0959"/>
    <w:rsid w:val="009E0AC7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807"/>
    <w:rsid w:val="009E743B"/>
    <w:rsid w:val="009E7F5E"/>
    <w:rsid w:val="009F08E7"/>
    <w:rsid w:val="009F0B91"/>
    <w:rsid w:val="009F1C3A"/>
    <w:rsid w:val="009F4DBC"/>
    <w:rsid w:val="009F5CFE"/>
    <w:rsid w:val="009F66F0"/>
    <w:rsid w:val="009F6FDF"/>
    <w:rsid w:val="009F76AC"/>
    <w:rsid w:val="00A006BD"/>
    <w:rsid w:val="00A006E0"/>
    <w:rsid w:val="00A02C81"/>
    <w:rsid w:val="00A02D6C"/>
    <w:rsid w:val="00A02F54"/>
    <w:rsid w:val="00A02F66"/>
    <w:rsid w:val="00A02FD6"/>
    <w:rsid w:val="00A0303A"/>
    <w:rsid w:val="00A034EB"/>
    <w:rsid w:val="00A03ACD"/>
    <w:rsid w:val="00A03B2D"/>
    <w:rsid w:val="00A03B86"/>
    <w:rsid w:val="00A0491A"/>
    <w:rsid w:val="00A04B13"/>
    <w:rsid w:val="00A06106"/>
    <w:rsid w:val="00A06173"/>
    <w:rsid w:val="00A06FA4"/>
    <w:rsid w:val="00A07870"/>
    <w:rsid w:val="00A1098B"/>
    <w:rsid w:val="00A111D7"/>
    <w:rsid w:val="00A1132D"/>
    <w:rsid w:val="00A126F0"/>
    <w:rsid w:val="00A13105"/>
    <w:rsid w:val="00A146CD"/>
    <w:rsid w:val="00A15AEA"/>
    <w:rsid w:val="00A15EA6"/>
    <w:rsid w:val="00A16B0F"/>
    <w:rsid w:val="00A16DA3"/>
    <w:rsid w:val="00A1741A"/>
    <w:rsid w:val="00A21A13"/>
    <w:rsid w:val="00A24242"/>
    <w:rsid w:val="00A24450"/>
    <w:rsid w:val="00A24D25"/>
    <w:rsid w:val="00A24DA2"/>
    <w:rsid w:val="00A25BCC"/>
    <w:rsid w:val="00A2647E"/>
    <w:rsid w:val="00A268DF"/>
    <w:rsid w:val="00A27815"/>
    <w:rsid w:val="00A27CBF"/>
    <w:rsid w:val="00A302EC"/>
    <w:rsid w:val="00A305C6"/>
    <w:rsid w:val="00A3174F"/>
    <w:rsid w:val="00A31975"/>
    <w:rsid w:val="00A31AF9"/>
    <w:rsid w:val="00A31BAA"/>
    <w:rsid w:val="00A32429"/>
    <w:rsid w:val="00A34687"/>
    <w:rsid w:val="00A3566A"/>
    <w:rsid w:val="00A35683"/>
    <w:rsid w:val="00A37BA4"/>
    <w:rsid w:val="00A40381"/>
    <w:rsid w:val="00A407DE"/>
    <w:rsid w:val="00A40F47"/>
    <w:rsid w:val="00A41182"/>
    <w:rsid w:val="00A41AAD"/>
    <w:rsid w:val="00A42FA1"/>
    <w:rsid w:val="00A43193"/>
    <w:rsid w:val="00A43ACF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1DA5"/>
    <w:rsid w:val="00A51E01"/>
    <w:rsid w:val="00A520C9"/>
    <w:rsid w:val="00A52CA8"/>
    <w:rsid w:val="00A52DE6"/>
    <w:rsid w:val="00A53602"/>
    <w:rsid w:val="00A53E03"/>
    <w:rsid w:val="00A54285"/>
    <w:rsid w:val="00A54943"/>
    <w:rsid w:val="00A573E6"/>
    <w:rsid w:val="00A6068F"/>
    <w:rsid w:val="00A618F3"/>
    <w:rsid w:val="00A62891"/>
    <w:rsid w:val="00A629A6"/>
    <w:rsid w:val="00A62A70"/>
    <w:rsid w:val="00A62EB9"/>
    <w:rsid w:val="00A63326"/>
    <w:rsid w:val="00A64366"/>
    <w:rsid w:val="00A6482A"/>
    <w:rsid w:val="00A64E81"/>
    <w:rsid w:val="00A64F86"/>
    <w:rsid w:val="00A65252"/>
    <w:rsid w:val="00A6534F"/>
    <w:rsid w:val="00A659B7"/>
    <w:rsid w:val="00A66E9E"/>
    <w:rsid w:val="00A7048A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39A"/>
    <w:rsid w:val="00A77683"/>
    <w:rsid w:val="00A77A51"/>
    <w:rsid w:val="00A77A5D"/>
    <w:rsid w:val="00A81DD5"/>
    <w:rsid w:val="00A8304C"/>
    <w:rsid w:val="00A837E8"/>
    <w:rsid w:val="00A83831"/>
    <w:rsid w:val="00A83837"/>
    <w:rsid w:val="00A83B47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2F2F"/>
    <w:rsid w:val="00A9393A"/>
    <w:rsid w:val="00A9476A"/>
    <w:rsid w:val="00A94C26"/>
    <w:rsid w:val="00A95148"/>
    <w:rsid w:val="00A956D1"/>
    <w:rsid w:val="00A95A6D"/>
    <w:rsid w:val="00A965C2"/>
    <w:rsid w:val="00A966A4"/>
    <w:rsid w:val="00A971AD"/>
    <w:rsid w:val="00A9772D"/>
    <w:rsid w:val="00AA0148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B68"/>
    <w:rsid w:val="00AB1FC9"/>
    <w:rsid w:val="00AB201E"/>
    <w:rsid w:val="00AB2D65"/>
    <w:rsid w:val="00AB3B3A"/>
    <w:rsid w:val="00AB4676"/>
    <w:rsid w:val="00AB47FB"/>
    <w:rsid w:val="00AB57B8"/>
    <w:rsid w:val="00AB5EF7"/>
    <w:rsid w:val="00AB5FBC"/>
    <w:rsid w:val="00AB6B08"/>
    <w:rsid w:val="00AB703C"/>
    <w:rsid w:val="00AB7B95"/>
    <w:rsid w:val="00AC0995"/>
    <w:rsid w:val="00AC0B30"/>
    <w:rsid w:val="00AC13E4"/>
    <w:rsid w:val="00AC1665"/>
    <w:rsid w:val="00AC1B42"/>
    <w:rsid w:val="00AC2533"/>
    <w:rsid w:val="00AC26B1"/>
    <w:rsid w:val="00AC2734"/>
    <w:rsid w:val="00AC4521"/>
    <w:rsid w:val="00AC577B"/>
    <w:rsid w:val="00AC6368"/>
    <w:rsid w:val="00AC6AD4"/>
    <w:rsid w:val="00AC6D66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E74"/>
    <w:rsid w:val="00AD3457"/>
    <w:rsid w:val="00AD402E"/>
    <w:rsid w:val="00AD5535"/>
    <w:rsid w:val="00AD656D"/>
    <w:rsid w:val="00AD7D0B"/>
    <w:rsid w:val="00AE0140"/>
    <w:rsid w:val="00AE0D24"/>
    <w:rsid w:val="00AE29A3"/>
    <w:rsid w:val="00AE2A50"/>
    <w:rsid w:val="00AE2B59"/>
    <w:rsid w:val="00AE4D25"/>
    <w:rsid w:val="00AE6356"/>
    <w:rsid w:val="00AE661A"/>
    <w:rsid w:val="00AE6915"/>
    <w:rsid w:val="00AE6A0D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CCE"/>
    <w:rsid w:val="00B007B3"/>
    <w:rsid w:val="00B00881"/>
    <w:rsid w:val="00B00885"/>
    <w:rsid w:val="00B02B51"/>
    <w:rsid w:val="00B0393E"/>
    <w:rsid w:val="00B03FC6"/>
    <w:rsid w:val="00B0719D"/>
    <w:rsid w:val="00B071D6"/>
    <w:rsid w:val="00B104CB"/>
    <w:rsid w:val="00B10727"/>
    <w:rsid w:val="00B109B8"/>
    <w:rsid w:val="00B114FD"/>
    <w:rsid w:val="00B13505"/>
    <w:rsid w:val="00B1373E"/>
    <w:rsid w:val="00B13D05"/>
    <w:rsid w:val="00B144AE"/>
    <w:rsid w:val="00B15234"/>
    <w:rsid w:val="00B15467"/>
    <w:rsid w:val="00B16452"/>
    <w:rsid w:val="00B166CF"/>
    <w:rsid w:val="00B168FB"/>
    <w:rsid w:val="00B20BC7"/>
    <w:rsid w:val="00B21E92"/>
    <w:rsid w:val="00B22869"/>
    <w:rsid w:val="00B229EC"/>
    <w:rsid w:val="00B232EE"/>
    <w:rsid w:val="00B237C2"/>
    <w:rsid w:val="00B2470C"/>
    <w:rsid w:val="00B248A8"/>
    <w:rsid w:val="00B2563D"/>
    <w:rsid w:val="00B25DA1"/>
    <w:rsid w:val="00B26226"/>
    <w:rsid w:val="00B27001"/>
    <w:rsid w:val="00B27541"/>
    <w:rsid w:val="00B3074D"/>
    <w:rsid w:val="00B30C63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2FC4"/>
    <w:rsid w:val="00B439F8"/>
    <w:rsid w:val="00B43DD0"/>
    <w:rsid w:val="00B446B0"/>
    <w:rsid w:val="00B45668"/>
    <w:rsid w:val="00B45EB4"/>
    <w:rsid w:val="00B4687A"/>
    <w:rsid w:val="00B47257"/>
    <w:rsid w:val="00B4735C"/>
    <w:rsid w:val="00B47AE1"/>
    <w:rsid w:val="00B50173"/>
    <w:rsid w:val="00B50234"/>
    <w:rsid w:val="00B50449"/>
    <w:rsid w:val="00B51FD4"/>
    <w:rsid w:val="00B538F8"/>
    <w:rsid w:val="00B53DA1"/>
    <w:rsid w:val="00B53E7B"/>
    <w:rsid w:val="00B544BB"/>
    <w:rsid w:val="00B54770"/>
    <w:rsid w:val="00B55829"/>
    <w:rsid w:val="00B55D50"/>
    <w:rsid w:val="00B5688D"/>
    <w:rsid w:val="00B6063F"/>
    <w:rsid w:val="00B60B39"/>
    <w:rsid w:val="00B60C4D"/>
    <w:rsid w:val="00B61ADC"/>
    <w:rsid w:val="00B61C48"/>
    <w:rsid w:val="00B61D00"/>
    <w:rsid w:val="00B620A8"/>
    <w:rsid w:val="00B632B6"/>
    <w:rsid w:val="00B63A92"/>
    <w:rsid w:val="00B63B1B"/>
    <w:rsid w:val="00B64A3A"/>
    <w:rsid w:val="00B655EE"/>
    <w:rsid w:val="00B66554"/>
    <w:rsid w:val="00B6717D"/>
    <w:rsid w:val="00B679AB"/>
    <w:rsid w:val="00B7008A"/>
    <w:rsid w:val="00B70514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B6D"/>
    <w:rsid w:val="00B760C7"/>
    <w:rsid w:val="00B766EA"/>
    <w:rsid w:val="00B76949"/>
    <w:rsid w:val="00B76AC8"/>
    <w:rsid w:val="00B778EC"/>
    <w:rsid w:val="00B80480"/>
    <w:rsid w:val="00B808DC"/>
    <w:rsid w:val="00B824F1"/>
    <w:rsid w:val="00B8291A"/>
    <w:rsid w:val="00B8354F"/>
    <w:rsid w:val="00B84025"/>
    <w:rsid w:val="00B84D96"/>
    <w:rsid w:val="00B84E24"/>
    <w:rsid w:val="00B8590E"/>
    <w:rsid w:val="00B86B2D"/>
    <w:rsid w:val="00B87608"/>
    <w:rsid w:val="00B90DB9"/>
    <w:rsid w:val="00B9149C"/>
    <w:rsid w:val="00B9276B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2025"/>
    <w:rsid w:val="00BA33D9"/>
    <w:rsid w:val="00BA36DD"/>
    <w:rsid w:val="00BA3CB5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EE4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5735"/>
    <w:rsid w:val="00BD59E6"/>
    <w:rsid w:val="00BD6DEB"/>
    <w:rsid w:val="00BD7B72"/>
    <w:rsid w:val="00BD7C7C"/>
    <w:rsid w:val="00BE009B"/>
    <w:rsid w:val="00BE0F6D"/>
    <w:rsid w:val="00BE18BF"/>
    <w:rsid w:val="00BE344D"/>
    <w:rsid w:val="00BE3B6F"/>
    <w:rsid w:val="00BE4913"/>
    <w:rsid w:val="00BE4AA7"/>
    <w:rsid w:val="00BE563D"/>
    <w:rsid w:val="00BE6460"/>
    <w:rsid w:val="00BE6F63"/>
    <w:rsid w:val="00BE6FDE"/>
    <w:rsid w:val="00BE71BB"/>
    <w:rsid w:val="00BE73E5"/>
    <w:rsid w:val="00BE7B53"/>
    <w:rsid w:val="00BF0D04"/>
    <w:rsid w:val="00BF1726"/>
    <w:rsid w:val="00BF1F28"/>
    <w:rsid w:val="00BF5C41"/>
    <w:rsid w:val="00BF643C"/>
    <w:rsid w:val="00BF675E"/>
    <w:rsid w:val="00BF687E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1AF1"/>
    <w:rsid w:val="00C12945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DFD"/>
    <w:rsid w:val="00C239E6"/>
    <w:rsid w:val="00C264B3"/>
    <w:rsid w:val="00C2666D"/>
    <w:rsid w:val="00C30EFE"/>
    <w:rsid w:val="00C31062"/>
    <w:rsid w:val="00C31816"/>
    <w:rsid w:val="00C31F98"/>
    <w:rsid w:val="00C32184"/>
    <w:rsid w:val="00C33F61"/>
    <w:rsid w:val="00C341C6"/>
    <w:rsid w:val="00C3482B"/>
    <w:rsid w:val="00C369DE"/>
    <w:rsid w:val="00C36EF9"/>
    <w:rsid w:val="00C36F45"/>
    <w:rsid w:val="00C40884"/>
    <w:rsid w:val="00C41D9D"/>
    <w:rsid w:val="00C4251B"/>
    <w:rsid w:val="00C42C2B"/>
    <w:rsid w:val="00C432F9"/>
    <w:rsid w:val="00C436C1"/>
    <w:rsid w:val="00C44A2D"/>
    <w:rsid w:val="00C454AB"/>
    <w:rsid w:val="00C45B9B"/>
    <w:rsid w:val="00C464FB"/>
    <w:rsid w:val="00C466C0"/>
    <w:rsid w:val="00C467E4"/>
    <w:rsid w:val="00C4699D"/>
    <w:rsid w:val="00C508A2"/>
    <w:rsid w:val="00C50B83"/>
    <w:rsid w:val="00C51059"/>
    <w:rsid w:val="00C5127D"/>
    <w:rsid w:val="00C51471"/>
    <w:rsid w:val="00C51DF7"/>
    <w:rsid w:val="00C55D44"/>
    <w:rsid w:val="00C55EAB"/>
    <w:rsid w:val="00C566F3"/>
    <w:rsid w:val="00C56C26"/>
    <w:rsid w:val="00C573FB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6BB3"/>
    <w:rsid w:val="00C67600"/>
    <w:rsid w:val="00C6760C"/>
    <w:rsid w:val="00C67CD3"/>
    <w:rsid w:val="00C67D0D"/>
    <w:rsid w:val="00C70A2E"/>
    <w:rsid w:val="00C7124A"/>
    <w:rsid w:val="00C718A1"/>
    <w:rsid w:val="00C72269"/>
    <w:rsid w:val="00C72855"/>
    <w:rsid w:val="00C73CDE"/>
    <w:rsid w:val="00C73FC6"/>
    <w:rsid w:val="00C75868"/>
    <w:rsid w:val="00C758C6"/>
    <w:rsid w:val="00C75FE3"/>
    <w:rsid w:val="00C768A6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21BF"/>
    <w:rsid w:val="00C9333E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DDA"/>
    <w:rsid w:val="00CA62C4"/>
    <w:rsid w:val="00CA6364"/>
    <w:rsid w:val="00CB09FA"/>
    <w:rsid w:val="00CB0A57"/>
    <w:rsid w:val="00CB0C5A"/>
    <w:rsid w:val="00CB20EA"/>
    <w:rsid w:val="00CB24DE"/>
    <w:rsid w:val="00CB2D57"/>
    <w:rsid w:val="00CB37BC"/>
    <w:rsid w:val="00CB3DAE"/>
    <w:rsid w:val="00CB429E"/>
    <w:rsid w:val="00CB4519"/>
    <w:rsid w:val="00CB4B44"/>
    <w:rsid w:val="00CB4E49"/>
    <w:rsid w:val="00CB5E07"/>
    <w:rsid w:val="00CB5E5B"/>
    <w:rsid w:val="00CB6A55"/>
    <w:rsid w:val="00CC0ECA"/>
    <w:rsid w:val="00CC1937"/>
    <w:rsid w:val="00CC20F2"/>
    <w:rsid w:val="00CC224B"/>
    <w:rsid w:val="00CC4825"/>
    <w:rsid w:val="00CC4A86"/>
    <w:rsid w:val="00CC4DB9"/>
    <w:rsid w:val="00CC4F45"/>
    <w:rsid w:val="00CC50E4"/>
    <w:rsid w:val="00CC51D2"/>
    <w:rsid w:val="00CD045C"/>
    <w:rsid w:val="00CD0892"/>
    <w:rsid w:val="00CD182E"/>
    <w:rsid w:val="00CD1CB7"/>
    <w:rsid w:val="00CD30F3"/>
    <w:rsid w:val="00CD313A"/>
    <w:rsid w:val="00CD37F6"/>
    <w:rsid w:val="00CD4427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97A"/>
    <w:rsid w:val="00CE1E11"/>
    <w:rsid w:val="00CE4628"/>
    <w:rsid w:val="00CE4A3B"/>
    <w:rsid w:val="00CE5A9A"/>
    <w:rsid w:val="00CE6106"/>
    <w:rsid w:val="00CE653C"/>
    <w:rsid w:val="00CE7695"/>
    <w:rsid w:val="00CE77D6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B21"/>
    <w:rsid w:val="00D12E5F"/>
    <w:rsid w:val="00D15CBD"/>
    <w:rsid w:val="00D1685A"/>
    <w:rsid w:val="00D16F1C"/>
    <w:rsid w:val="00D1764B"/>
    <w:rsid w:val="00D1797C"/>
    <w:rsid w:val="00D20CCF"/>
    <w:rsid w:val="00D21202"/>
    <w:rsid w:val="00D21D3F"/>
    <w:rsid w:val="00D2312D"/>
    <w:rsid w:val="00D234A2"/>
    <w:rsid w:val="00D23797"/>
    <w:rsid w:val="00D249D4"/>
    <w:rsid w:val="00D24B68"/>
    <w:rsid w:val="00D25BC7"/>
    <w:rsid w:val="00D25F82"/>
    <w:rsid w:val="00D26223"/>
    <w:rsid w:val="00D268F2"/>
    <w:rsid w:val="00D27624"/>
    <w:rsid w:val="00D27A09"/>
    <w:rsid w:val="00D31326"/>
    <w:rsid w:val="00D316E7"/>
    <w:rsid w:val="00D318BD"/>
    <w:rsid w:val="00D33284"/>
    <w:rsid w:val="00D33B02"/>
    <w:rsid w:val="00D34362"/>
    <w:rsid w:val="00D344F2"/>
    <w:rsid w:val="00D3455E"/>
    <w:rsid w:val="00D35303"/>
    <w:rsid w:val="00D355E8"/>
    <w:rsid w:val="00D3563A"/>
    <w:rsid w:val="00D3690D"/>
    <w:rsid w:val="00D36E12"/>
    <w:rsid w:val="00D37754"/>
    <w:rsid w:val="00D40081"/>
    <w:rsid w:val="00D4093F"/>
    <w:rsid w:val="00D40AC3"/>
    <w:rsid w:val="00D42633"/>
    <w:rsid w:val="00D43164"/>
    <w:rsid w:val="00D432FC"/>
    <w:rsid w:val="00D43904"/>
    <w:rsid w:val="00D4398B"/>
    <w:rsid w:val="00D45412"/>
    <w:rsid w:val="00D4592B"/>
    <w:rsid w:val="00D45A36"/>
    <w:rsid w:val="00D46084"/>
    <w:rsid w:val="00D463D8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5FA1"/>
    <w:rsid w:val="00D56233"/>
    <w:rsid w:val="00D5638B"/>
    <w:rsid w:val="00D5639E"/>
    <w:rsid w:val="00D56DDE"/>
    <w:rsid w:val="00D57929"/>
    <w:rsid w:val="00D60D54"/>
    <w:rsid w:val="00D629A4"/>
    <w:rsid w:val="00D6317C"/>
    <w:rsid w:val="00D6320C"/>
    <w:rsid w:val="00D63C15"/>
    <w:rsid w:val="00D641C9"/>
    <w:rsid w:val="00D657A4"/>
    <w:rsid w:val="00D66373"/>
    <w:rsid w:val="00D66D59"/>
    <w:rsid w:val="00D70136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3FED"/>
    <w:rsid w:val="00DC45D3"/>
    <w:rsid w:val="00DC51D8"/>
    <w:rsid w:val="00DC590F"/>
    <w:rsid w:val="00DC5BF7"/>
    <w:rsid w:val="00DC71C0"/>
    <w:rsid w:val="00DC74BF"/>
    <w:rsid w:val="00DC7783"/>
    <w:rsid w:val="00DC7985"/>
    <w:rsid w:val="00DC7A66"/>
    <w:rsid w:val="00DD10EC"/>
    <w:rsid w:val="00DD1328"/>
    <w:rsid w:val="00DD2041"/>
    <w:rsid w:val="00DD2956"/>
    <w:rsid w:val="00DD3EC8"/>
    <w:rsid w:val="00DD4A2A"/>
    <w:rsid w:val="00DD4EA9"/>
    <w:rsid w:val="00DD4EC2"/>
    <w:rsid w:val="00DD5F91"/>
    <w:rsid w:val="00DD69F3"/>
    <w:rsid w:val="00DD6D67"/>
    <w:rsid w:val="00DE2485"/>
    <w:rsid w:val="00DE2B39"/>
    <w:rsid w:val="00DE32EB"/>
    <w:rsid w:val="00DE339D"/>
    <w:rsid w:val="00DE399B"/>
    <w:rsid w:val="00DE45D1"/>
    <w:rsid w:val="00DE52AB"/>
    <w:rsid w:val="00DE69CD"/>
    <w:rsid w:val="00DE6B2C"/>
    <w:rsid w:val="00DE6DF5"/>
    <w:rsid w:val="00DE72B3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7B15"/>
    <w:rsid w:val="00DF7BF6"/>
    <w:rsid w:val="00E00ED2"/>
    <w:rsid w:val="00E0109B"/>
    <w:rsid w:val="00E0212E"/>
    <w:rsid w:val="00E02A7D"/>
    <w:rsid w:val="00E02D5F"/>
    <w:rsid w:val="00E035CE"/>
    <w:rsid w:val="00E046C9"/>
    <w:rsid w:val="00E0488A"/>
    <w:rsid w:val="00E04B90"/>
    <w:rsid w:val="00E04E29"/>
    <w:rsid w:val="00E0511C"/>
    <w:rsid w:val="00E05ACE"/>
    <w:rsid w:val="00E05ED8"/>
    <w:rsid w:val="00E06367"/>
    <w:rsid w:val="00E11A69"/>
    <w:rsid w:val="00E11DD0"/>
    <w:rsid w:val="00E12843"/>
    <w:rsid w:val="00E131DB"/>
    <w:rsid w:val="00E1390F"/>
    <w:rsid w:val="00E1485D"/>
    <w:rsid w:val="00E14903"/>
    <w:rsid w:val="00E14F5B"/>
    <w:rsid w:val="00E15918"/>
    <w:rsid w:val="00E16DD1"/>
    <w:rsid w:val="00E174D6"/>
    <w:rsid w:val="00E20665"/>
    <w:rsid w:val="00E20B73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783A"/>
    <w:rsid w:val="00E27B38"/>
    <w:rsid w:val="00E27C50"/>
    <w:rsid w:val="00E31ADD"/>
    <w:rsid w:val="00E32BC2"/>
    <w:rsid w:val="00E340D8"/>
    <w:rsid w:val="00E34D80"/>
    <w:rsid w:val="00E350FF"/>
    <w:rsid w:val="00E351AD"/>
    <w:rsid w:val="00E35A5B"/>
    <w:rsid w:val="00E35E4F"/>
    <w:rsid w:val="00E36737"/>
    <w:rsid w:val="00E37095"/>
    <w:rsid w:val="00E37501"/>
    <w:rsid w:val="00E4129A"/>
    <w:rsid w:val="00E413D6"/>
    <w:rsid w:val="00E4151A"/>
    <w:rsid w:val="00E439BB"/>
    <w:rsid w:val="00E442EC"/>
    <w:rsid w:val="00E44495"/>
    <w:rsid w:val="00E4557F"/>
    <w:rsid w:val="00E45C7F"/>
    <w:rsid w:val="00E47635"/>
    <w:rsid w:val="00E513E0"/>
    <w:rsid w:val="00E52450"/>
    <w:rsid w:val="00E52AA9"/>
    <w:rsid w:val="00E52F58"/>
    <w:rsid w:val="00E53905"/>
    <w:rsid w:val="00E53C07"/>
    <w:rsid w:val="00E549E6"/>
    <w:rsid w:val="00E55167"/>
    <w:rsid w:val="00E56A3B"/>
    <w:rsid w:val="00E56DEC"/>
    <w:rsid w:val="00E57C87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80738"/>
    <w:rsid w:val="00E808F9"/>
    <w:rsid w:val="00E80D9B"/>
    <w:rsid w:val="00E8173C"/>
    <w:rsid w:val="00E81802"/>
    <w:rsid w:val="00E81EE9"/>
    <w:rsid w:val="00E829F7"/>
    <w:rsid w:val="00E83F00"/>
    <w:rsid w:val="00E8408F"/>
    <w:rsid w:val="00E84444"/>
    <w:rsid w:val="00E85C88"/>
    <w:rsid w:val="00E860F6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844"/>
    <w:rsid w:val="00E95148"/>
    <w:rsid w:val="00E96E83"/>
    <w:rsid w:val="00E97B3E"/>
    <w:rsid w:val="00E97D65"/>
    <w:rsid w:val="00EA0C43"/>
    <w:rsid w:val="00EA0DB5"/>
    <w:rsid w:val="00EA18EB"/>
    <w:rsid w:val="00EA213B"/>
    <w:rsid w:val="00EA2C22"/>
    <w:rsid w:val="00EA3151"/>
    <w:rsid w:val="00EA40FC"/>
    <w:rsid w:val="00EA4D06"/>
    <w:rsid w:val="00EA61F8"/>
    <w:rsid w:val="00EA7181"/>
    <w:rsid w:val="00EB0744"/>
    <w:rsid w:val="00EB0AFE"/>
    <w:rsid w:val="00EB117C"/>
    <w:rsid w:val="00EB1DE6"/>
    <w:rsid w:val="00EB1E60"/>
    <w:rsid w:val="00EB322D"/>
    <w:rsid w:val="00EB3B75"/>
    <w:rsid w:val="00EB419F"/>
    <w:rsid w:val="00EB4B78"/>
    <w:rsid w:val="00EB527D"/>
    <w:rsid w:val="00EB5924"/>
    <w:rsid w:val="00EB646F"/>
    <w:rsid w:val="00EB7110"/>
    <w:rsid w:val="00EB7317"/>
    <w:rsid w:val="00EB7B4B"/>
    <w:rsid w:val="00EC1263"/>
    <w:rsid w:val="00EC2C7B"/>
    <w:rsid w:val="00EC3290"/>
    <w:rsid w:val="00EC4279"/>
    <w:rsid w:val="00EC483E"/>
    <w:rsid w:val="00EC4859"/>
    <w:rsid w:val="00EC5492"/>
    <w:rsid w:val="00EC6FD7"/>
    <w:rsid w:val="00EC7195"/>
    <w:rsid w:val="00EC7CB5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18C"/>
    <w:rsid w:val="00EE763D"/>
    <w:rsid w:val="00EE7B26"/>
    <w:rsid w:val="00EE7D3C"/>
    <w:rsid w:val="00EF0695"/>
    <w:rsid w:val="00EF1791"/>
    <w:rsid w:val="00EF2E28"/>
    <w:rsid w:val="00EF33CF"/>
    <w:rsid w:val="00EF3739"/>
    <w:rsid w:val="00EF3F6A"/>
    <w:rsid w:val="00EF4137"/>
    <w:rsid w:val="00EF5AD4"/>
    <w:rsid w:val="00EF5B8F"/>
    <w:rsid w:val="00EF6901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33F2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20587"/>
    <w:rsid w:val="00F20FF2"/>
    <w:rsid w:val="00F21658"/>
    <w:rsid w:val="00F229BC"/>
    <w:rsid w:val="00F22F4E"/>
    <w:rsid w:val="00F2547C"/>
    <w:rsid w:val="00F25EC6"/>
    <w:rsid w:val="00F265D4"/>
    <w:rsid w:val="00F27266"/>
    <w:rsid w:val="00F2732B"/>
    <w:rsid w:val="00F27753"/>
    <w:rsid w:val="00F27B1D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BA6"/>
    <w:rsid w:val="00F41389"/>
    <w:rsid w:val="00F41963"/>
    <w:rsid w:val="00F41BD4"/>
    <w:rsid w:val="00F41E50"/>
    <w:rsid w:val="00F42384"/>
    <w:rsid w:val="00F42398"/>
    <w:rsid w:val="00F426CF"/>
    <w:rsid w:val="00F43E47"/>
    <w:rsid w:val="00F440D1"/>
    <w:rsid w:val="00F46374"/>
    <w:rsid w:val="00F465EC"/>
    <w:rsid w:val="00F4664E"/>
    <w:rsid w:val="00F46E4D"/>
    <w:rsid w:val="00F47B7A"/>
    <w:rsid w:val="00F47F0E"/>
    <w:rsid w:val="00F50C01"/>
    <w:rsid w:val="00F514D2"/>
    <w:rsid w:val="00F51D48"/>
    <w:rsid w:val="00F521E7"/>
    <w:rsid w:val="00F52885"/>
    <w:rsid w:val="00F52C76"/>
    <w:rsid w:val="00F53527"/>
    <w:rsid w:val="00F53A49"/>
    <w:rsid w:val="00F54D62"/>
    <w:rsid w:val="00F54E9F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7CDE"/>
    <w:rsid w:val="00F700D8"/>
    <w:rsid w:val="00F726D2"/>
    <w:rsid w:val="00F728DD"/>
    <w:rsid w:val="00F72F99"/>
    <w:rsid w:val="00F7362F"/>
    <w:rsid w:val="00F75B1F"/>
    <w:rsid w:val="00F75FB1"/>
    <w:rsid w:val="00F77CCF"/>
    <w:rsid w:val="00F8056E"/>
    <w:rsid w:val="00F808DB"/>
    <w:rsid w:val="00F80B6F"/>
    <w:rsid w:val="00F8170C"/>
    <w:rsid w:val="00F81805"/>
    <w:rsid w:val="00F820DC"/>
    <w:rsid w:val="00F8325D"/>
    <w:rsid w:val="00F8335C"/>
    <w:rsid w:val="00F84013"/>
    <w:rsid w:val="00F84034"/>
    <w:rsid w:val="00F846C3"/>
    <w:rsid w:val="00F84ACF"/>
    <w:rsid w:val="00F8500A"/>
    <w:rsid w:val="00F861BA"/>
    <w:rsid w:val="00F86C39"/>
    <w:rsid w:val="00F87300"/>
    <w:rsid w:val="00F87C3E"/>
    <w:rsid w:val="00F90268"/>
    <w:rsid w:val="00F90439"/>
    <w:rsid w:val="00F90968"/>
    <w:rsid w:val="00F9109F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FC8"/>
    <w:rsid w:val="00F977C9"/>
    <w:rsid w:val="00FA01DF"/>
    <w:rsid w:val="00FA041D"/>
    <w:rsid w:val="00FA17E8"/>
    <w:rsid w:val="00FA1ADD"/>
    <w:rsid w:val="00FA1EAD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5368"/>
    <w:rsid w:val="00FB57AC"/>
    <w:rsid w:val="00FB5A9C"/>
    <w:rsid w:val="00FB64ED"/>
    <w:rsid w:val="00FB6C3D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B67"/>
    <w:rsid w:val="00FC5D6F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5CED"/>
    <w:rsid w:val="00FD6432"/>
    <w:rsid w:val="00FD66E2"/>
    <w:rsid w:val="00FD6C93"/>
    <w:rsid w:val="00FD6FA3"/>
    <w:rsid w:val="00FD79CA"/>
    <w:rsid w:val="00FD7C37"/>
    <w:rsid w:val="00FE0143"/>
    <w:rsid w:val="00FE032C"/>
    <w:rsid w:val="00FE2070"/>
    <w:rsid w:val="00FE230D"/>
    <w:rsid w:val="00FE27AD"/>
    <w:rsid w:val="00FE3BDB"/>
    <w:rsid w:val="00FE57AC"/>
    <w:rsid w:val="00FE5AA1"/>
    <w:rsid w:val="00FE6078"/>
    <w:rsid w:val="00FE7DB6"/>
    <w:rsid w:val="00FF01BB"/>
    <w:rsid w:val="00FF0D5F"/>
    <w:rsid w:val="00FF1FB5"/>
    <w:rsid w:val="00FF25FA"/>
    <w:rsid w:val="00FF3137"/>
    <w:rsid w:val="00F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8BA68D3"/>
  <w15:docId w15:val="{245E3FD0-05B5-4D6E-873C-9E03A6771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U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69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50044E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Ttulo2">
    <w:name w:val="heading 2"/>
    <w:basedOn w:val="Ttulo1"/>
    <w:next w:val="Normal"/>
    <w:link w:val="Ttulo2C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Ttulo3">
    <w:name w:val="heading 3"/>
    <w:basedOn w:val="Ttulo1"/>
    <w:next w:val="Normal"/>
    <w:link w:val="Ttulo3Car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Ttulo4">
    <w:name w:val="heading 4"/>
    <w:basedOn w:val="Ttulo1"/>
    <w:next w:val="Normal"/>
    <w:link w:val="Ttulo4C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Ttulo5">
    <w:name w:val="heading 5"/>
    <w:basedOn w:val="Normal"/>
    <w:next w:val="Normal"/>
    <w:link w:val="Ttulo5C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50044E"/>
    <w:rPr>
      <w:rFonts w:ascii="Arial" w:hAnsi="Arial"/>
      <w:b/>
      <w:sz w:val="28"/>
      <w:lang w:val="es-ES_tradnl" w:eastAsia="en-US"/>
    </w:rPr>
  </w:style>
  <w:style w:type="character" w:customStyle="1" w:styleId="Ttulo2Car">
    <w:name w:val="Título 2 Car"/>
    <w:link w:val="Ttulo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customStyle="1" w:styleId="Heading3Char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9"/>
    <w:locked/>
    <w:rsid w:val="00F51D48"/>
    <w:rPr>
      <w:rFonts w:ascii="Calibri" w:hAnsi="Calibri" w:cs="Calibri"/>
      <w:lang w:val="es-ES_tradnl" w:eastAsia="en-US"/>
    </w:rPr>
  </w:style>
  <w:style w:type="character" w:customStyle="1" w:styleId="Ttulo5Car">
    <w:name w:val="Título 5 Car"/>
    <w:link w:val="Ttulo5"/>
    <w:uiPriority w:val="99"/>
    <w:locked/>
    <w:rsid w:val="00F51D48"/>
    <w:rPr>
      <w:sz w:val="22"/>
      <w:lang w:val="en-US" w:eastAsia="en-US"/>
    </w:rPr>
  </w:style>
  <w:style w:type="character" w:customStyle="1" w:styleId="Ttulo6Car">
    <w:name w:val="Título 6 Car"/>
    <w:link w:val="Ttulo6"/>
    <w:uiPriority w:val="99"/>
    <w:locked/>
    <w:rsid w:val="00F51D48"/>
    <w:rPr>
      <w:i/>
      <w:sz w:val="22"/>
      <w:lang w:val="en-US" w:eastAsia="en-US"/>
    </w:rPr>
  </w:style>
  <w:style w:type="character" w:customStyle="1" w:styleId="Ttulo7Car">
    <w:name w:val="Título 7 Car"/>
    <w:link w:val="Ttulo7"/>
    <w:uiPriority w:val="99"/>
    <w:locked/>
    <w:rsid w:val="00F51D48"/>
    <w:rPr>
      <w:lang w:val="en-US" w:eastAsia="en-US"/>
    </w:rPr>
  </w:style>
  <w:style w:type="character" w:customStyle="1" w:styleId="Ttulo8Car">
    <w:name w:val="Título 8 Car"/>
    <w:link w:val="Ttulo8"/>
    <w:uiPriority w:val="99"/>
    <w:locked/>
    <w:rsid w:val="00F51D48"/>
    <w:rPr>
      <w:i/>
      <w:lang w:val="en-US" w:eastAsia="en-US"/>
    </w:rPr>
  </w:style>
  <w:style w:type="character" w:customStyle="1" w:styleId="Ttulo9Car">
    <w:name w:val="Título 9 Car"/>
    <w:link w:val="Ttulo9"/>
    <w:uiPriority w:val="99"/>
    <w:locked/>
    <w:rsid w:val="00F51D48"/>
    <w:rPr>
      <w:b/>
      <w:i/>
      <w:sz w:val="18"/>
      <w:lang w:val="en-US" w:eastAsia="en-US"/>
    </w:rPr>
  </w:style>
  <w:style w:type="paragraph" w:customStyle="1" w:styleId="Tabletext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customStyle="1" w:styleId="informativo">
    <w:name w:val="informativo"/>
    <w:basedOn w:val="Textoindependiente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Textoindependiente">
    <w:name w:val="Body Text"/>
    <w:basedOn w:val="Normal"/>
    <w:link w:val="TextoindependienteCar"/>
    <w:uiPriority w:val="99"/>
    <w:rsid w:val="0000699E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Encabezado">
    <w:name w:val="header"/>
    <w:aliases w:val="Haut de page,encabezado"/>
    <w:basedOn w:val="Normal"/>
    <w:link w:val="EncabezadoC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EncabezadoCar">
    <w:name w:val="Encabezado Car"/>
    <w:aliases w:val="Haut de page Car,encabezado Car"/>
    <w:link w:val="Encabezado"/>
    <w:locked/>
    <w:rsid w:val="00F51D48"/>
    <w:rPr>
      <w:rFonts w:cs="Times New Roman"/>
      <w:sz w:val="24"/>
      <w:szCs w:val="24"/>
      <w:lang w:val="es-ES" w:eastAsia="es-ES"/>
    </w:rPr>
  </w:style>
  <w:style w:type="paragraph" w:styleId="Ttulo">
    <w:name w:val="Title"/>
    <w:basedOn w:val="Normal"/>
    <w:next w:val="Normal"/>
    <w:link w:val="TtuloC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D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ipervnculo">
    <w:name w:val="Hyperlink"/>
    <w:uiPriority w:val="99"/>
    <w:rsid w:val="005D19EA"/>
    <w:rPr>
      <w:rFonts w:cs="Times New Roman"/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5D19EA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5D19E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normal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Textoennegrita">
    <w:name w:val="Strong"/>
    <w:uiPriority w:val="99"/>
    <w:qFormat/>
    <w:rsid w:val="00CE77D6"/>
    <w:rPr>
      <w:rFonts w:cs="Times New Roman"/>
      <w:b/>
      <w:bCs/>
    </w:rPr>
  </w:style>
  <w:style w:type="paragraph" w:customStyle="1" w:styleId="Heading1-FormatOnly">
    <w:name w:val="Heading 1 - Format Only"/>
    <w:basedOn w:val="Ttulo1"/>
    <w:uiPriority w:val="99"/>
    <w:rsid w:val="00CE77D6"/>
    <w:pPr>
      <w:keepNext w:val="0"/>
      <w:widowControl/>
      <w:numPr>
        <w:numId w:val="0"/>
      </w:numPr>
      <w:pBdr>
        <w:bottom w:val="single" w:sz="36" w:space="3" w:color="808080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customStyle="1" w:styleId="InfoBlue">
    <w:name w:val="InfoBlue"/>
    <w:basedOn w:val="Normal"/>
    <w:next w:val="Textoindependiente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customStyle="1" w:styleId="parrafo">
    <w:name w:val="parrafo"/>
    <w:basedOn w:val="Sangra2detindependiente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F4138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Refdecomentario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CF5CDE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F5CDE"/>
    <w:rPr>
      <w:sz w:val="2"/>
      <w:szCs w:val="20"/>
    </w:rPr>
  </w:style>
  <w:style w:type="character" w:customStyle="1" w:styleId="TextodegloboCar">
    <w:name w:val="Texto de globo Car"/>
    <w:link w:val="Textodeglobo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customStyle="1" w:styleId="ParrafoNormal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tulo">
    <w:name w:val="Subtitle"/>
    <w:basedOn w:val="Normal"/>
    <w:link w:val="SubttuloCar"/>
    <w:uiPriority w:val="99"/>
    <w:qFormat/>
    <w:rsid w:val="00553048"/>
    <w:rPr>
      <w:rFonts w:ascii="Cambria" w:hAnsi="Cambria"/>
    </w:rPr>
  </w:style>
  <w:style w:type="character" w:customStyle="1" w:styleId="SubttuloCar">
    <w:name w:val="Subtítulo Car"/>
    <w:link w:val="Subttulo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0C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87196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1723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uiPriority w:val="99"/>
    <w:rsid w:val="006D1376"/>
    <w:rPr>
      <w:rFonts w:cs="Times New Roman"/>
    </w:rPr>
  </w:style>
  <w:style w:type="paragraph" w:customStyle="1" w:styleId="TitPlntlla2">
    <w:name w:val="TitPlntlla2"/>
    <w:basedOn w:val="Ttulo1"/>
    <w:autoRedefine/>
    <w:uiPriority w:val="99"/>
    <w:rsid w:val="005D71A4"/>
    <w:rPr>
      <w:rFonts w:ascii="Tahoma" w:hAnsi="Tahoma" w:cs="Tahoma"/>
    </w:rPr>
  </w:style>
  <w:style w:type="paragraph" w:customStyle="1" w:styleId="TitPltlla4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customStyle="1" w:styleId="TitPlntlla3">
    <w:name w:val="TitPlntlla3"/>
    <w:basedOn w:val="Ttulo2"/>
    <w:uiPriority w:val="99"/>
    <w:rsid w:val="004327A4"/>
  </w:style>
  <w:style w:type="paragraph" w:customStyle="1" w:styleId="TitPntlla5">
    <w:name w:val="TitPntlla5"/>
    <w:basedOn w:val="Ttulo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Ttulo4"/>
    <w:uiPriority w:val="99"/>
    <w:rsid w:val="00603BC9"/>
    <w:rPr>
      <w:b/>
    </w:rPr>
  </w:style>
  <w:style w:type="paragraph" w:customStyle="1" w:styleId="TxtPntlla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customStyle="1" w:styleId="TxtPlntlla2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customStyle="1" w:styleId="Titplntilla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xtTbla2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uiPriority w:val="99"/>
    <w:rsid w:val="0015134F"/>
    <w:pPr>
      <w:ind w:left="0"/>
    </w:pPr>
  </w:style>
  <w:style w:type="character" w:customStyle="1" w:styleId="Ttulo3Car">
    <w:name w:val="Título 3 Car"/>
    <w:link w:val="Ttulo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05ACE"/>
    <w:pPr>
      <w:ind w:left="720"/>
      <w:contextualSpacing/>
    </w:pPr>
  </w:style>
  <w:style w:type="paragraph" w:customStyle="1" w:styleId="Char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rsid w:val="000E167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PrincipiodelformularioCar">
    <w:name w:val="z-Principio del formulario Car"/>
    <w:link w:val="z-Principio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rsid w:val="000E1678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FinaldelformularioCar">
    <w:name w:val="z-Final del formulario Car"/>
    <w:link w:val="z-Final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rsid w:val="004224D9"/>
    <w:rPr>
      <w:sz w:val="20"/>
      <w:szCs w:val="20"/>
      <w:lang w:val="x-none" w:eastAsia="x-none"/>
    </w:rPr>
  </w:style>
  <w:style w:type="character" w:customStyle="1" w:styleId="TextonotapieCar">
    <w:name w:val="Texto nota pie Car"/>
    <w:link w:val="Textonotapie"/>
    <w:uiPriority w:val="99"/>
    <w:locked/>
    <w:rsid w:val="004224D9"/>
    <w:rPr>
      <w:rFonts w:cs="Times New Roman"/>
    </w:rPr>
  </w:style>
  <w:style w:type="character" w:styleId="Refdenotaalpi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Hipervnculovisitado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locked/>
    <w:rsid w:val="00520106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520106"/>
    <w:rPr>
      <w:lang w:val="es-ES" w:eastAsia="es-ES"/>
    </w:rPr>
  </w:style>
  <w:style w:type="character" w:styleId="Refdenotaalfinal">
    <w:name w:val="endnote reference"/>
    <w:uiPriority w:val="99"/>
    <w:semiHidden/>
    <w:unhideWhenUsed/>
    <w:locked/>
    <w:rsid w:val="00520106"/>
    <w:rPr>
      <w:vertAlign w:val="superscript"/>
    </w:rPr>
  </w:style>
  <w:style w:type="character" w:customStyle="1" w:styleId="PrrafodelistaCar">
    <w:name w:val="Párrafo de lista Car"/>
    <w:link w:val="Prrafodelista"/>
    <w:uiPriority w:val="34"/>
    <w:locked/>
    <w:rsid w:val="00084D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520and%2520Settings\jacky\Escritorio\DERS%2520-%2520%255bCodigo%2520Proyecto%255d%2520-%2520V3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14161C-5504-44D7-B202-B520C2977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DERS%20-%20%5bCodigo%20Proyecto%5d%20-%20V3.0</Template>
  <TotalTime>30</TotalTime>
  <Pages>11</Pages>
  <Words>1438</Words>
  <Characters>7913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DERS -GOBTBOG0045- 3.0</vt:lpstr>
    </vt:vector>
  </TitlesOfParts>
  <Company/>
  <LinksUpToDate>false</LinksUpToDate>
  <CharactersWithSpaces>9333</CharactersWithSpaces>
  <SharedDoc>false</SharedDoc>
  <HLinks>
    <vt:vector size="30" baseType="variant"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_Toc532221778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_Toc532221777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_Toc532221776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_Toc532221775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_Toc532221774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Liliana Calderón</dc:creator>
  <cp:keywords/>
  <dc:description/>
  <cp:lastModifiedBy>Viviana Michel Rodriguez Quinto</cp:lastModifiedBy>
  <cp:revision>3</cp:revision>
  <cp:lastPrinted>2011-07-14T14:23:00Z</cp:lastPrinted>
  <dcterms:created xsi:type="dcterms:W3CDTF">2022-02-25T07:40:00Z</dcterms:created>
  <dcterms:modified xsi:type="dcterms:W3CDTF">2022-02-25T08:11:00Z</dcterms:modified>
</cp:coreProperties>
</file>